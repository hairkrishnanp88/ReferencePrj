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4022" w:rsidRPr="001C4045" w:rsidRDefault="00AA4022" w:rsidP="00FF2759">
      <w:pPr>
        <w:pStyle w:val="Title"/>
        <w:pBdr>
          <w:bottom w:val="single" w:sz="8" w:space="2" w:color="B83D68"/>
        </w:pBdr>
        <w:spacing w:afterLines="40"/>
        <w:rPr>
          <w:rFonts w:ascii="Verdana" w:hAnsi="Verdana"/>
          <w:b/>
          <w:color w:val="auto"/>
          <w:sz w:val="18"/>
          <w:szCs w:val="18"/>
        </w:rPr>
      </w:pPr>
      <w:r>
        <w:rPr>
          <w:rFonts w:ascii="Verdana" w:hAnsi="Verdana"/>
          <w:b/>
          <w:color w:val="auto"/>
          <w:sz w:val="18"/>
          <w:szCs w:val="18"/>
        </w:rPr>
        <w:t xml:space="preserve">Surya Kiran </w:t>
      </w:r>
      <w:r w:rsidRPr="00AA4022">
        <w:rPr>
          <w:rFonts w:ascii="Verdana" w:hAnsi="Verdana"/>
          <w:b/>
          <w:color w:val="auto"/>
          <w:sz w:val="18"/>
          <w:szCs w:val="18"/>
        </w:rPr>
        <w:t>A</w:t>
      </w:r>
    </w:p>
    <w:tbl>
      <w:tblPr>
        <w:tblW w:w="0" w:type="auto"/>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5272"/>
        <w:gridCol w:w="5273"/>
      </w:tblGrid>
      <w:tr w:rsidR="00AA4022" w:rsidRPr="001C4045" w:rsidTr="006939A5">
        <w:trPr>
          <w:trHeight w:val="262"/>
        </w:trPr>
        <w:tc>
          <w:tcPr>
            <w:tcW w:w="5272" w:type="dxa"/>
            <w:tcBorders>
              <w:top w:val="single" w:sz="4" w:space="0" w:color="FFFFFF"/>
              <w:left w:val="single" w:sz="4" w:space="0" w:color="FFFFFF"/>
              <w:bottom w:val="single" w:sz="4" w:space="0" w:color="FFFFFF"/>
              <w:right w:val="single" w:sz="4" w:space="0" w:color="FFFFFF"/>
            </w:tcBorders>
            <w:vAlign w:val="center"/>
          </w:tcPr>
          <w:p w:rsidR="00AA4022" w:rsidRPr="001C4045" w:rsidRDefault="00AA4022" w:rsidP="006939A5">
            <w:pPr>
              <w:spacing w:after="20"/>
              <w:ind w:left="-108"/>
              <w:rPr>
                <w:b/>
              </w:rPr>
            </w:pPr>
            <w:r w:rsidRPr="001C4045">
              <w:rPr>
                <w:b/>
              </w:rPr>
              <w:t>Email:</w:t>
            </w:r>
            <w:r>
              <w:t xml:space="preserve"> </w:t>
            </w:r>
            <w:r w:rsidRPr="00AA4022">
              <w:t>suryakiran</w:t>
            </w:r>
            <w:r>
              <w:t>1093</w:t>
            </w:r>
            <w:r w:rsidRPr="001C4045">
              <w:t>@gmail.com</w:t>
            </w:r>
          </w:p>
        </w:tc>
        <w:tc>
          <w:tcPr>
            <w:tcW w:w="5273" w:type="dxa"/>
            <w:tcBorders>
              <w:top w:val="single" w:sz="4" w:space="0" w:color="FFFFFF"/>
              <w:left w:val="single" w:sz="4" w:space="0" w:color="FFFFFF"/>
              <w:bottom w:val="single" w:sz="4" w:space="0" w:color="FFFFFF"/>
              <w:right w:val="single" w:sz="4" w:space="0" w:color="FFFFFF"/>
            </w:tcBorders>
            <w:vAlign w:val="center"/>
          </w:tcPr>
          <w:p w:rsidR="00AA4022" w:rsidRPr="001C4045" w:rsidRDefault="00AA4022" w:rsidP="006939A5">
            <w:pPr>
              <w:spacing w:after="20"/>
              <w:jc w:val="right"/>
              <w:rPr>
                <w:b/>
              </w:rPr>
            </w:pPr>
            <w:r w:rsidRPr="001C4045">
              <w:rPr>
                <w:b/>
              </w:rPr>
              <w:t>Mobile:</w:t>
            </w:r>
            <w:r w:rsidRPr="001C4045">
              <w:t>+91-</w:t>
            </w:r>
            <w:r w:rsidRPr="001C4045">
              <w:rPr>
                <w:b/>
              </w:rPr>
              <w:t xml:space="preserve">  </w:t>
            </w:r>
            <w:r>
              <w:t>7904288453</w:t>
            </w:r>
          </w:p>
        </w:tc>
      </w:tr>
    </w:tbl>
    <w:p w:rsidR="00AA4022" w:rsidRPr="001C4045" w:rsidRDefault="00AA4022" w:rsidP="00AA4022"/>
    <w:p w:rsidR="00AA4022" w:rsidRPr="001C4045" w:rsidRDefault="00AA4022" w:rsidP="00AA4022"/>
    <w:p w:rsidR="00AA4022" w:rsidRPr="001C4045" w:rsidRDefault="00AA4022" w:rsidP="00AA4022">
      <w:pPr>
        <w:shd w:val="clear" w:color="auto" w:fill="E6E6E6"/>
        <w:spacing w:after="120" w:line="360" w:lineRule="auto"/>
        <w:jc w:val="both"/>
        <w:rPr>
          <w:rFonts w:cs="Arial"/>
          <w:b/>
        </w:rPr>
      </w:pPr>
      <w:r w:rsidRPr="001C4045">
        <w:rPr>
          <w:rFonts w:cs="Arial"/>
          <w:b/>
        </w:rPr>
        <w:t>Career Objective</w:t>
      </w:r>
    </w:p>
    <w:p w:rsidR="00AA4022" w:rsidRPr="001C4045" w:rsidRDefault="00AA4022" w:rsidP="00AA4022"/>
    <w:tbl>
      <w:tblPr>
        <w:tblW w:w="10050" w:type="dxa"/>
        <w:tblCellMar>
          <w:left w:w="0" w:type="dxa"/>
          <w:right w:w="0" w:type="dxa"/>
        </w:tblCellMar>
        <w:tblLook w:val="04A0"/>
      </w:tblPr>
      <w:tblGrid>
        <w:gridCol w:w="10050"/>
      </w:tblGrid>
      <w:tr w:rsidR="00AA4022" w:rsidRPr="001C4045" w:rsidTr="006939A5">
        <w:tc>
          <w:tcPr>
            <w:tcW w:w="0" w:type="auto"/>
            <w:tcBorders>
              <w:top w:val="nil"/>
              <w:left w:val="nil"/>
              <w:bottom w:val="nil"/>
              <w:right w:val="nil"/>
            </w:tcBorders>
            <w:shd w:val="clear" w:color="auto" w:fill="auto"/>
            <w:hideMark/>
          </w:tcPr>
          <w:p w:rsidR="00AA4022" w:rsidRPr="001C4045" w:rsidRDefault="00AA4022" w:rsidP="00336EFD">
            <w:pPr>
              <w:spacing w:line="360" w:lineRule="auto"/>
              <w:jc w:val="both"/>
              <w:rPr>
                <w:i/>
                <w:lang w:eastAsia="en-IE"/>
              </w:rPr>
            </w:pPr>
            <w:r w:rsidRPr="001C4045">
              <w:rPr>
                <w:i/>
              </w:rPr>
              <w:t xml:space="preserve">        </w:t>
            </w:r>
            <w:r w:rsidR="00336EFD" w:rsidRPr="00336EFD">
              <w:rPr>
                <w:i/>
              </w:rPr>
              <w:t xml:space="preserve">Looking for an entry level position to start my career </w:t>
            </w:r>
            <w:r w:rsidR="00336EFD">
              <w:rPr>
                <w:i/>
              </w:rPr>
              <w:t xml:space="preserve">and </w:t>
            </w:r>
            <w:r w:rsidR="00336EFD">
              <w:rPr>
                <w:rFonts w:ascii="Helvetica" w:hAnsi="Helvetica" w:cs="Helvetica"/>
                <w:color w:val="000000"/>
                <w:shd w:val="clear" w:color="auto" w:fill="FFFFFF"/>
              </w:rPr>
              <w:t xml:space="preserve">forward to an opportunity for working in a dynamic, challenging environment, </w:t>
            </w:r>
            <w:r w:rsidR="00336EFD" w:rsidRPr="00336EFD">
              <w:rPr>
                <w:i/>
              </w:rPr>
              <w:t xml:space="preserve">where </w:t>
            </w:r>
            <w:r w:rsidR="00336EFD">
              <w:rPr>
                <w:i/>
              </w:rPr>
              <w:t>I</w:t>
            </w:r>
            <w:r w:rsidR="00336EFD" w:rsidRPr="00336EFD">
              <w:rPr>
                <w:i/>
              </w:rPr>
              <w:t xml:space="preserve"> could utilise my knowledge and training skills for the better growth of the company</w:t>
            </w:r>
            <w:r w:rsidRPr="001C4045">
              <w:rPr>
                <w:i/>
                <w:bdr w:val="none" w:sz="0" w:space="0" w:color="auto" w:frame="1"/>
                <w:lang w:eastAsia="en-IE"/>
              </w:rPr>
              <w:t>.</w:t>
            </w:r>
          </w:p>
        </w:tc>
      </w:tr>
    </w:tbl>
    <w:p w:rsidR="00AA4022" w:rsidRPr="001C4045" w:rsidRDefault="00AA4022" w:rsidP="00AA4022"/>
    <w:p w:rsidR="00AA4022" w:rsidRPr="001C4045" w:rsidRDefault="00AA4022" w:rsidP="00AA4022">
      <w:pPr>
        <w:shd w:val="clear" w:color="auto" w:fill="E6E6E6"/>
        <w:spacing w:after="120" w:line="360" w:lineRule="auto"/>
        <w:jc w:val="both"/>
        <w:rPr>
          <w:rFonts w:cs="Arial"/>
          <w:b/>
        </w:rPr>
      </w:pPr>
      <w:r w:rsidRPr="001C4045">
        <w:rPr>
          <w:rFonts w:cs="Arial"/>
          <w:b/>
        </w:rPr>
        <w:t>Professional Profile</w:t>
      </w:r>
    </w:p>
    <w:p w:rsidR="00AA4022" w:rsidRPr="001C4045" w:rsidRDefault="00AA4022" w:rsidP="00AA4022">
      <w:pPr>
        <w:pStyle w:val="BodyText2"/>
        <w:suppressAutoHyphens w:val="0"/>
        <w:spacing w:after="0" w:line="360" w:lineRule="auto"/>
        <w:rPr>
          <w:rFonts w:cs="Arial"/>
        </w:rPr>
      </w:pPr>
    </w:p>
    <w:p w:rsidR="00AA4022" w:rsidRPr="00837FD3" w:rsidRDefault="00336EFD" w:rsidP="00AA4022">
      <w:pPr>
        <w:pStyle w:val="BodyText2"/>
        <w:numPr>
          <w:ilvl w:val="0"/>
          <w:numId w:val="10"/>
        </w:numPr>
        <w:suppressAutoHyphens w:val="0"/>
        <w:spacing w:after="0" w:line="360" w:lineRule="auto"/>
        <w:ind w:left="720" w:hanging="360"/>
        <w:rPr>
          <w:rFonts w:cs="Arial"/>
          <w:b/>
        </w:rPr>
      </w:pPr>
      <w:r>
        <w:rPr>
          <w:rFonts w:cs="Arial"/>
        </w:rPr>
        <w:t>Basics about</w:t>
      </w:r>
      <w:r w:rsidR="00AA4022" w:rsidRPr="00837FD3">
        <w:rPr>
          <w:rFonts w:cs="Arial"/>
        </w:rPr>
        <w:t xml:space="preserve"> Internet, Intranet, Multi-Tier technologies and Web Application development.</w:t>
      </w:r>
    </w:p>
    <w:p w:rsidR="00336EFD" w:rsidRPr="00336EFD" w:rsidRDefault="00336EFD" w:rsidP="00336EFD">
      <w:pPr>
        <w:pStyle w:val="BodyText2"/>
        <w:numPr>
          <w:ilvl w:val="0"/>
          <w:numId w:val="10"/>
        </w:numPr>
        <w:suppressAutoHyphens w:val="0"/>
        <w:spacing w:after="0" w:line="360" w:lineRule="auto"/>
        <w:ind w:left="720" w:hanging="360"/>
        <w:jc w:val="both"/>
      </w:pPr>
      <w:r>
        <w:rPr>
          <w:rFonts w:cs="Arial"/>
        </w:rPr>
        <w:t>Basic knowledge in</w:t>
      </w:r>
      <w:r w:rsidR="00AA4022" w:rsidRPr="00837FD3">
        <w:rPr>
          <w:rFonts w:cs="Arial"/>
          <w:b/>
        </w:rPr>
        <w:t xml:space="preserve"> SQL Server 2008</w:t>
      </w:r>
      <w:r w:rsidR="00AA4022">
        <w:rPr>
          <w:rFonts w:cs="Arial"/>
          <w:b/>
        </w:rPr>
        <w:t xml:space="preserve"> R2</w:t>
      </w:r>
      <w:r>
        <w:rPr>
          <w:rFonts w:cs="Arial"/>
        </w:rPr>
        <w:t xml:space="preserve">, </w:t>
      </w:r>
      <w:r>
        <w:rPr>
          <w:rFonts w:cs="Arial"/>
          <w:b/>
        </w:rPr>
        <w:t>HTML</w:t>
      </w:r>
      <w:r w:rsidR="00AA4022" w:rsidRPr="001C4045">
        <w:rPr>
          <w:rFonts w:cs="Arial"/>
          <w:b/>
        </w:rPr>
        <w:t>, Java Script.</w:t>
      </w:r>
    </w:p>
    <w:p w:rsidR="00AA4022" w:rsidRPr="001C4045" w:rsidRDefault="00AA4022" w:rsidP="00AA4022">
      <w:pPr>
        <w:spacing w:after="60" w:line="360" w:lineRule="auto"/>
        <w:ind w:left="288"/>
        <w:jc w:val="both"/>
        <w:rPr>
          <w:rFonts w:cs="Arial"/>
        </w:rPr>
      </w:pPr>
    </w:p>
    <w:p w:rsidR="00AA4022" w:rsidRPr="001C4045" w:rsidRDefault="00AA4022" w:rsidP="00AA4022">
      <w:pPr>
        <w:shd w:val="clear" w:color="auto" w:fill="E6E6E6"/>
        <w:spacing w:after="120" w:line="360" w:lineRule="auto"/>
        <w:jc w:val="both"/>
        <w:rPr>
          <w:rFonts w:cs="Arial"/>
          <w:b/>
        </w:rPr>
      </w:pPr>
      <w:r w:rsidRPr="001C4045">
        <w:rPr>
          <w:rFonts w:cs="Arial"/>
          <w:b/>
        </w:rPr>
        <w:t>IT Skill Set</w:t>
      </w:r>
    </w:p>
    <w:p w:rsidR="00336EFD" w:rsidRPr="00336EFD" w:rsidRDefault="00336EFD" w:rsidP="00336EFD">
      <w:pPr>
        <w:pStyle w:val="ListParagraph"/>
        <w:numPr>
          <w:ilvl w:val="0"/>
          <w:numId w:val="20"/>
        </w:numPr>
        <w:spacing w:after="60" w:line="360" w:lineRule="auto"/>
        <w:jc w:val="both"/>
        <w:rPr>
          <w:rFonts w:cs="Arial"/>
        </w:rPr>
      </w:pPr>
      <w:r w:rsidRPr="00336EFD">
        <w:rPr>
          <w:rFonts w:cs="Arial"/>
          <w:b/>
        </w:rPr>
        <w:t>Operating System:</w:t>
      </w:r>
      <w:r w:rsidRPr="00336EFD">
        <w:rPr>
          <w:rFonts w:cs="Arial"/>
        </w:rPr>
        <w:t xml:space="preserve"> Windows XP/07</w:t>
      </w:r>
    </w:p>
    <w:p w:rsidR="00336EFD" w:rsidRPr="00336EFD" w:rsidRDefault="00336EFD" w:rsidP="00336EFD">
      <w:pPr>
        <w:pStyle w:val="ListParagraph"/>
        <w:numPr>
          <w:ilvl w:val="0"/>
          <w:numId w:val="20"/>
        </w:numPr>
        <w:spacing w:after="60" w:line="360" w:lineRule="auto"/>
        <w:jc w:val="both"/>
        <w:rPr>
          <w:rFonts w:cs="Arial"/>
        </w:rPr>
      </w:pPr>
      <w:r w:rsidRPr="00336EFD">
        <w:rPr>
          <w:rFonts w:cs="Arial"/>
          <w:b/>
        </w:rPr>
        <w:t>Database:</w:t>
      </w:r>
      <w:r w:rsidRPr="00336EFD">
        <w:rPr>
          <w:rFonts w:cs="Arial"/>
        </w:rPr>
        <w:t xml:space="preserve"> SQL Server 2008</w:t>
      </w:r>
    </w:p>
    <w:p w:rsidR="00336EFD" w:rsidRPr="00336EFD" w:rsidRDefault="00336EFD" w:rsidP="00336EFD">
      <w:pPr>
        <w:pStyle w:val="ListParagraph"/>
        <w:numPr>
          <w:ilvl w:val="0"/>
          <w:numId w:val="20"/>
        </w:numPr>
        <w:spacing w:after="60" w:line="360" w:lineRule="auto"/>
        <w:jc w:val="both"/>
        <w:rPr>
          <w:rFonts w:cs="Arial"/>
        </w:rPr>
      </w:pPr>
      <w:r w:rsidRPr="00336EFD">
        <w:rPr>
          <w:rFonts w:cs="Arial"/>
          <w:b/>
        </w:rPr>
        <w:t>Languages:</w:t>
      </w:r>
      <w:r w:rsidRPr="00336EFD">
        <w:rPr>
          <w:rFonts w:cs="Arial"/>
        </w:rPr>
        <w:t xml:space="preserve"> C#.Net</w:t>
      </w:r>
    </w:p>
    <w:p w:rsidR="00336EFD" w:rsidRPr="00336EFD" w:rsidRDefault="00336EFD" w:rsidP="00336EFD">
      <w:pPr>
        <w:pStyle w:val="ListParagraph"/>
        <w:numPr>
          <w:ilvl w:val="0"/>
          <w:numId w:val="20"/>
        </w:numPr>
        <w:spacing w:after="60" w:line="360" w:lineRule="auto"/>
        <w:jc w:val="both"/>
        <w:rPr>
          <w:rFonts w:cs="Arial"/>
        </w:rPr>
      </w:pPr>
      <w:r w:rsidRPr="00336EFD">
        <w:rPr>
          <w:rFonts w:cs="Arial"/>
          <w:b/>
        </w:rPr>
        <w:t>Web Technology:</w:t>
      </w:r>
      <w:r w:rsidRPr="00336EFD">
        <w:rPr>
          <w:rFonts w:cs="Arial"/>
        </w:rPr>
        <w:t xml:space="preserve"> HTML, ADO.Net, ASP.Net</w:t>
      </w:r>
    </w:p>
    <w:p w:rsidR="00336EFD" w:rsidRPr="00336EFD" w:rsidRDefault="00336EFD" w:rsidP="00336EFD">
      <w:pPr>
        <w:pStyle w:val="ListParagraph"/>
        <w:numPr>
          <w:ilvl w:val="0"/>
          <w:numId w:val="20"/>
        </w:numPr>
        <w:spacing w:after="60" w:line="360" w:lineRule="auto"/>
        <w:jc w:val="both"/>
        <w:rPr>
          <w:rFonts w:cs="Arial"/>
        </w:rPr>
      </w:pPr>
      <w:r w:rsidRPr="00336EFD">
        <w:rPr>
          <w:rFonts w:cs="Arial"/>
          <w:b/>
        </w:rPr>
        <w:t>Framework:</w:t>
      </w:r>
      <w:r w:rsidRPr="00336EFD">
        <w:rPr>
          <w:rFonts w:cs="Arial"/>
        </w:rPr>
        <w:t xml:space="preserve"> .Net 3.0/3.5/4.0</w:t>
      </w:r>
    </w:p>
    <w:p w:rsidR="001A6372" w:rsidRPr="00336EFD" w:rsidRDefault="00336EFD" w:rsidP="00336EFD">
      <w:pPr>
        <w:pStyle w:val="ListParagraph"/>
        <w:numPr>
          <w:ilvl w:val="0"/>
          <w:numId w:val="20"/>
        </w:numPr>
        <w:spacing w:after="60" w:line="360" w:lineRule="auto"/>
        <w:jc w:val="both"/>
        <w:rPr>
          <w:rFonts w:cs="Arial"/>
        </w:rPr>
      </w:pPr>
      <w:r w:rsidRPr="00336EFD">
        <w:rPr>
          <w:rFonts w:cs="Arial"/>
          <w:b/>
        </w:rPr>
        <w:t>Web Server:</w:t>
      </w:r>
      <w:r w:rsidRPr="00336EFD">
        <w:rPr>
          <w:rFonts w:cs="Arial"/>
        </w:rPr>
        <w:t xml:space="preserve"> IIS</w:t>
      </w:r>
    </w:p>
    <w:p w:rsidR="00AA4022" w:rsidRPr="001C4045" w:rsidRDefault="001A6372" w:rsidP="001A6372">
      <w:pPr>
        <w:spacing w:after="60" w:line="360" w:lineRule="auto"/>
        <w:jc w:val="both"/>
        <w:rPr>
          <w:rFonts w:cs="Arial"/>
        </w:rPr>
      </w:pPr>
      <w:r w:rsidRPr="001C4045">
        <w:rPr>
          <w:rFonts w:cs="Arial"/>
        </w:rPr>
        <w:t xml:space="preserve"> </w:t>
      </w:r>
    </w:p>
    <w:p w:rsidR="00AA4022" w:rsidRPr="004A12EE" w:rsidRDefault="004A12EE" w:rsidP="00AA4022">
      <w:pPr>
        <w:shd w:val="clear" w:color="auto" w:fill="E6E6E6"/>
        <w:spacing w:after="120" w:line="360" w:lineRule="auto"/>
        <w:jc w:val="both"/>
        <w:rPr>
          <w:rFonts w:cs="Arial"/>
          <w:b/>
        </w:rPr>
      </w:pPr>
      <w:r w:rsidRPr="004A12EE">
        <w:rPr>
          <w:b/>
          <w:bCs/>
          <w:color w:val="000000"/>
          <w:shd w:val="clear" w:color="auto" w:fill="D3D3D3"/>
        </w:rPr>
        <w:t>Personal Strengths</w:t>
      </w:r>
    </w:p>
    <w:p w:rsidR="004A12EE" w:rsidRPr="004A12EE" w:rsidRDefault="004A12EE" w:rsidP="004A12EE">
      <w:pPr>
        <w:pStyle w:val="ListParagraph"/>
        <w:numPr>
          <w:ilvl w:val="0"/>
          <w:numId w:val="24"/>
        </w:numPr>
        <w:spacing w:line="480" w:lineRule="auto"/>
      </w:pPr>
      <w:r w:rsidRPr="004A12EE">
        <w:t>Open to any challenging work</w:t>
      </w:r>
    </w:p>
    <w:p w:rsidR="004A12EE" w:rsidRPr="004A12EE" w:rsidRDefault="004A12EE" w:rsidP="004A12EE">
      <w:pPr>
        <w:pStyle w:val="ListParagraph"/>
        <w:numPr>
          <w:ilvl w:val="0"/>
          <w:numId w:val="24"/>
        </w:numPr>
        <w:spacing w:line="480" w:lineRule="auto"/>
      </w:pPr>
      <w:r w:rsidRPr="004A12EE">
        <w:t>Good learner by observation</w:t>
      </w:r>
    </w:p>
    <w:p w:rsidR="004A12EE" w:rsidRPr="004A12EE" w:rsidRDefault="004A12EE" w:rsidP="004A12EE">
      <w:pPr>
        <w:pStyle w:val="ListParagraph"/>
        <w:numPr>
          <w:ilvl w:val="0"/>
          <w:numId w:val="24"/>
        </w:numPr>
        <w:spacing w:line="480" w:lineRule="auto"/>
      </w:pPr>
      <w:r w:rsidRPr="004A12EE">
        <w:t xml:space="preserve">Good verbal and written communication skills.   </w:t>
      </w:r>
    </w:p>
    <w:p w:rsidR="004A12EE" w:rsidRPr="004A12EE" w:rsidRDefault="004A12EE" w:rsidP="004A12EE">
      <w:pPr>
        <w:pStyle w:val="ListParagraph"/>
        <w:numPr>
          <w:ilvl w:val="0"/>
          <w:numId w:val="24"/>
        </w:numPr>
        <w:spacing w:line="480" w:lineRule="auto"/>
      </w:pPr>
      <w:r w:rsidRPr="004A12EE">
        <w:t>Ability to deal with people in team or individually.</w:t>
      </w:r>
    </w:p>
    <w:p w:rsidR="004A12EE" w:rsidRPr="004A12EE" w:rsidRDefault="004A12EE" w:rsidP="004A12EE">
      <w:pPr>
        <w:pStyle w:val="ListParagraph"/>
        <w:numPr>
          <w:ilvl w:val="0"/>
          <w:numId w:val="24"/>
        </w:numPr>
        <w:spacing w:line="480" w:lineRule="auto"/>
      </w:pPr>
      <w:r w:rsidRPr="004A12EE">
        <w:t>Hardworking and Flexible in learning new things.</w:t>
      </w:r>
    </w:p>
    <w:p w:rsidR="004A12EE" w:rsidRDefault="004A12EE" w:rsidP="004A12EE">
      <w:pPr>
        <w:pStyle w:val="ListParagraph"/>
        <w:numPr>
          <w:ilvl w:val="0"/>
          <w:numId w:val="24"/>
        </w:numPr>
        <w:spacing w:line="480" w:lineRule="auto"/>
      </w:pPr>
      <w:r w:rsidRPr="004A12EE">
        <w:t>Easily adaptable to any environment.</w:t>
      </w:r>
      <w:r>
        <w:t xml:space="preserve">  </w:t>
      </w:r>
    </w:p>
    <w:p w:rsidR="004A12EE" w:rsidRDefault="004A12EE" w:rsidP="004A12EE">
      <w:pPr>
        <w:spacing w:line="480" w:lineRule="auto"/>
      </w:pPr>
    </w:p>
    <w:p w:rsidR="004A12EE" w:rsidRPr="001C4045" w:rsidRDefault="004A12EE" w:rsidP="004A12EE">
      <w:pPr>
        <w:shd w:val="clear" w:color="auto" w:fill="E6E6E6"/>
        <w:spacing w:after="120" w:line="360" w:lineRule="auto"/>
        <w:jc w:val="both"/>
        <w:rPr>
          <w:rFonts w:cs="Arial"/>
          <w:b/>
        </w:rPr>
      </w:pPr>
      <w:r>
        <w:rPr>
          <w:rFonts w:cs="Arial"/>
          <w:b/>
        </w:rPr>
        <w:t>Seminar attended</w:t>
      </w:r>
    </w:p>
    <w:p w:rsidR="004A12EE" w:rsidRDefault="004A12EE" w:rsidP="004A12EE">
      <w:pPr>
        <w:pStyle w:val="ListParagraph"/>
        <w:numPr>
          <w:ilvl w:val="0"/>
          <w:numId w:val="25"/>
        </w:numPr>
        <w:spacing w:line="480" w:lineRule="auto"/>
      </w:pPr>
      <w:r w:rsidRPr="004A12EE">
        <w:t>Actively participated in giving seminars and power point presentation in my graduation and on various topics related soft skills and academic subjects</w:t>
      </w:r>
    </w:p>
    <w:p w:rsidR="004A12EE" w:rsidRDefault="004A12EE">
      <w:pPr>
        <w:suppressAutoHyphens w:val="0"/>
        <w:spacing w:after="160" w:line="259" w:lineRule="auto"/>
      </w:pPr>
      <w:r>
        <w:br w:type="page"/>
      </w:r>
    </w:p>
    <w:p w:rsidR="00336EFD" w:rsidRPr="001C4045" w:rsidRDefault="00336EFD" w:rsidP="00336EFD">
      <w:pPr>
        <w:shd w:val="clear" w:color="auto" w:fill="E6E6E6"/>
        <w:spacing w:after="120" w:line="360" w:lineRule="auto"/>
        <w:jc w:val="both"/>
        <w:rPr>
          <w:rFonts w:cs="Arial"/>
          <w:b/>
        </w:rPr>
      </w:pPr>
      <w:r>
        <w:rPr>
          <w:rFonts w:cs="Arial"/>
          <w:b/>
        </w:rPr>
        <w:lastRenderedPageBreak/>
        <w:t>Acad</w:t>
      </w:r>
      <w:r w:rsidRPr="001C4045">
        <w:rPr>
          <w:rFonts w:cs="Arial"/>
          <w:b/>
        </w:rPr>
        <w:t>e</w:t>
      </w:r>
      <w:r>
        <w:rPr>
          <w:rFonts w:cs="Arial"/>
          <w:b/>
        </w:rPr>
        <w:t>mic Project</w:t>
      </w:r>
    </w:p>
    <w:p w:rsidR="00336EFD" w:rsidRDefault="00336EFD" w:rsidP="00336EFD">
      <w:pPr>
        <w:spacing w:line="360" w:lineRule="auto"/>
        <w:jc w:val="center"/>
        <w:rPr>
          <w:rFonts w:cs="Arial"/>
          <w:b/>
        </w:rPr>
      </w:pPr>
    </w:p>
    <w:p w:rsidR="00AA4022" w:rsidRPr="00336EFD" w:rsidRDefault="00AA4022" w:rsidP="00AA4022">
      <w:pPr>
        <w:pBdr>
          <w:bottom w:val="single" w:sz="6" w:space="1" w:color="auto"/>
        </w:pBdr>
        <w:spacing w:after="60" w:line="360" w:lineRule="auto"/>
        <w:jc w:val="both"/>
        <w:rPr>
          <w:rFonts w:cs="Arial"/>
          <w:b/>
        </w:rPr>
      </w:pPr>
      <w:r w:rsidRPr="001C4045">
        <w:rPr>
          <w:rFonts w:cs="Arial"/>
          <w:b/>
        </w:rPr>
        <w:t xml:space="preserve">Project Name: </w:t>
      </w:r>
      <w:r w:rsidR="00336EFD" w:rsidRPr="00336EFD">
        <w:rPr>
          <w:rStyle w:val="Emphasis"/>
          <w:rFonts w:ascii="Times New Roman" w:hAnsi="Times New Roman"/>
          <w:b/>
          <w:i/>
          <w:color w:val="auto"/>
          <w:sz w:val="24"/>
          <w:szCs w:val="24"/>
        </w:rPr>
        <w:t>Auto mobile dash board implementation by using CANBUS</w:t>
      </w:r>
    </w:p>
    <w:p w:rsidR="004A12EE" w:rsidRDefault="004A12EE" w:rsidP="00AA4022">
      <w:pPr>
        <w:spacing w:after="60" w:line="360" w:lineRule="auto"/>
        <w:jc w:val="both"/>
        <w:rPr>
          <w:rFonts w:cs="Arial"/>
          <w:b/>
        </w:rPr>
      </w:pPr>
    </w:p>
    <w:p w:rsidR="00AA4022" w:rsidRPr="001C4045" w:rsidRDefault="00AA4022" w:rsidP="00AA4022">
      <w:pPr>
        <w:spacing w:after="60" w:line="360" w:lineRule="auto"/>
        <w:jc w:val="both"/>
        <w:rPr>
          <w:rFonts w:cs="Arial"/>
        </w:rPr>
      </w:pPr>
      <w:r w:rsidRPr="001C4045">
        <w:rPr>
          <w:rFonts w:cs="Arial"/>
          <w:b/>
        </w:rPr>
        <w:t>Narrative:</w:t>
      </w:r>
      <w:r w:rsidRPr="001C4045">
        <w:rPr>
          <w:rFonts w:cs="Arial"/>
        </w:rPr>
        <w:t xml:space="preserve">  </w:t>
      </w:r>
    </w:p>
    <w:p w:rsidR="00AA4022" w:rsidRPr="001C4045" w:rsidRDefault="004A12EE" w:rsidP="004A12EE">
      <w:pPr>
        <w:spacing w:after="60" w:line="480" w:lineRule="auto"/>
        <w:ind w:firstLine="720"/>
        <w:jc w:val="both"/>
      </w:pPr>
      <w:r w:rsidRPr="004A12EE">
        <w:t>The main aim of this project is to designing dash board with parameters like fuel level, seatbelt alert warning system, safety system with airbag control system, etc. This project will be implemented using CAN protocol and the micro controller used is ARM7 based LPC 2148 32 bit controller.</w:t>
      </w:r>
    </w:p>
    <w:p w:rsidR="004A12EE" w:rsidRPr="001C4045" w:rsidRDefault="004A12EE" w:rsidP="004A12EE">
      <w:pPr>
        <w:spacing w:after="60" w:line="480" w:lineRule="auto"/>
        <w:jc w:val="both"/>
        <w:rPr>
          <w:rFonts w:cs="Arial"/>
          <w:b/>
          <w:bCs/>
        </w:rPr>
      </w:pPr>
      <w:r w:rsidRPr="001C4045">
        <w:rPr>
          <w:rFonts w:cs="Arial"/>
          <w:b/>
          <w:bCs/>
        </w:rPr>
        <w:t>Roles</w:t>
      </w:r>
      <w:r>
        <w:rPr>
          <w:rFonts w:cs="Arial"/>
          <w:b/>
          <w:bCs/>
        </w:rPr>
        <w:tab/>
      </w:r>
    </w:p>
    <w:p w:rsidR="004A12EE" w:rsidRDefault="004A12EE" w:rsidP="004A12EE">
      <w:pPr>
        <w:numPr>
          <w:ilvl w:val="1"/>
          <w:numId w:val="16"/>
        </w:numPr>
        <w:spacing w:after="60" w:line="480" w:lineRule="auto"/>
        <w:jc w:val="both"/>
        <w:rPr>
          <w:rFonts w:cs="Arial"/>
          <w:b/>
        </w:rPr>
      </w:pPr>
      <w:r w:rsidRPr="004A12EE">
        <w:rPr>
          <w:rFonts w:cs="Arial"/>
        </w:rPr>
        <w:t>Actively involved as a co-leader in developing various screens and reports for clear understanding of the system</w:t>
      </w:r>
    </w:p>
    <w:p w:rsidR="004A12EE" w:rsidRPr="004A12EE" w:rsidRDefault="004A12EE" w:rsidP="004A12EE">
      <w:pPr>
        <w:spacing w:after="60" w:line="480" w:lineRule="auto"/>
        <w:jc w:val="both"/>
        <w:rPr>
          <w:b/>
        </w:rPr>
      </w:pPr>
      <w:r w:rsidRPr="004A12EE">
        <w:rPr>
          <w:b/>
        </w:rPr>
        <w:t>Salient features:</w:t>
      </w:r>
    </w:p>
    <w:p w:rsidR="004A12EE" w:rsidRPr="004A12EE" w:rsidRDefault="004A12EE" w:rsidP="004A12EE">
      <w:pPr>
        <w:pStyle w:val="ListParagraph"/>
        <w:numPr>
          <w:ilvl w:val="0"/>
          <w:numId w:val="21"/>
        </w:numPr>
        <w:spacing w:after="60" w:line="480" w:lineRule="auto"/>
        <w:jc w:val="both"/>
      </w:pPr>
      <w:r w:rsidRPr="004A12EE">
        <w:t>Engine control</w:t>
      </w:r>
    </w:p>
    <w:p w:rsidR="004A12EE" w:rsidRPr="004A12EE" w:rsidRDefault="004A12EE" w:rsidP="004A12EE">
      <w:pPr>
        <w:pStyle w:val="ListParagraph"/>
        <w:numPr>
          <w:ilvl w:val="0"/>
          <w:numId w:val="21"/>
        </w:numPr>
        <w:spacing w:after="60" w:line="480" w:lineRule="auto"/>
        <w:jc w:val="both"/>
      </w:pPr>
      <w:r w:rsidRPr="004A12EE">
        <w:t>Door control</w:t>
      </w:r>
    </w:p>
    <w:p w:rsidR="004A12EE" w:rsidRPr="004A12EE" w:rsidRDefault="004A12EE" w:rsidP="004A12EE">
      <w:pPr>
        <w:pStyle w:val="ListParagraph"/>
        <w:numPr>
          <w:ilvl w:val="0"/>
          <w:numId w:val="21"/>
        </w:numPr>
        <w:spacing w:after="60" w:line="480" w:lineRule="auto"/>
        <w:jc w:val="both"/>
      </w:pPr>
      <w:r w:rsidRPr="004A12EE">
        <w:t xml:space="preserve">Seat control </w:t>
      </w:r>
    </w:p>
    <w:p w:rsidR="004A12EE" w:rsidRPr="004A12EE" w:rsidRDefault="004A12EE" w:rsidP="004A12EE">
      <w:pPr>
        <w:pStyle w:val="ListParagraph"/>
        <w:numPr>
          <w:ilvl w:val="0"/>
          <w:numId w:val="21"/>
        </w:numPr>
        <w:spacing w:after="60" w:line="480" w:lineRule="auto"/>
        <w:jc w:val="both"/>
      </w:pPr>
      <w:r w:rsidRPr="004A12EE">
        <w:t>Vehicle parameter checking like fuel level checking, engine temperature monitoring, tire pressure monitoring, etc.</w:t>
      </w:r>
    </w:p>
    <w:p w:rsidR="004A12EE" w:rsidRPr="004A12EE" w:rsidRDefault="004A12EE" w:rsidP="004A12EE">
      <w:pPr>
        <w:spacing w:after="60" w:line="480" w:lineRule="auto"/>
        <w:jc w:val="both"/>
        <w:rPr>
          <w:b/>
        </w:rPr>
      </w:pPr>
      <w:r w:rsidRPr="004A12EE">
        <w:rPr>
          <w:b/>
        </w:rPr>
        <w:t>Software requirements:</w:t>
      </w:r>
    </w:p>
    <w:p w:rsidR="004A12EE" w:rsidRPr="004A12EE" w:rsidRDefault="004A12EE" w:rsidP="004A12EE">
      <w:pPr>
        <w:pStyle w:val="ListParagraph"/>
        <w:numPr>
          <w:ilvl w:val="0"/>
          <w:numId w:val="22"/>
        </w:numPr>
        <w:spacing w:after="60" w:line="480" w:lineRule="auto"/>
        <w:jc w:val="both"/>
      </w:pPr>
      <w:r w:rsidRPr="004A12EE">
        <w:t>KEIL IDE for developing micro controller code</w:t>
      </w:r>
    </w:p>
    <w:p w:rsidR="004A12EE" w:rsidRPr="004A12EE" w:rsidRDefault="004A12EE" w:rsidP="004A12EE">
      <w:pPr>
        <w:pStyle w:val="ListParagraph"/>
        <w:numPr>
          <w:ilvl w:val="0"/>
          <w:numId w:val="22"/>
        </w:numPr>
        <w:spacing w:after="60" w:line="480" w:lineRule="auto"/>
        <w:jc w:val="both"/>
      </w:pPr>
      <w:r w:rsidRPr="004A12EE">
        <w:t>ORCAD for designing schematics</w:t>
      </w:r>
    </w:p>
    <w:p w:rsidR="004A12EE" w:rsidRPr="004A12EE" w:rsidRDefault="004A12EE" w:rsidP="004A12EE">
      <w:pPr>
        <w:pStyle w:val="ListParagraph"/>
        <w:numPr>
          <w:ilvl w:val="0"/>
          <w:numId w:val="22"/>
        </w:numPr>
        <w:spacing w:after="60" w:line="480" w:lineRule="auto"/>
        <w:jc w:val="both"/>
      </w:pPr>
      <w:r w:rsidRPr="004A12EE">
        <w:t>FLASH MAGIC for dumping the hex files into controller.</w:t>
      </w:r>
    </w:p>
    <w:p w:rsidR="004A12EE" w:rsidRPr="004A12EE" w:rsidRDefault="004A12EE" w:rsidP="004A12EE">
      <w:pPr>
        <w:spacing w:after="60" w:line="480" w:lineRule="auto"/>
        <w:jc w:val="both"/>
        <w:rPr>
          <w:b/>
        </w:rPr>
      </w:pPr>
      <w:r w:rsidRPr="004A12EE">
        <w:rPr>
          <w:b/>
        </w:rPr>
        <w:t xml:space="preserve"> Hardware requirements:</w:t>
      </w:r>
    </w:p>
    <w:p w:rsidR="004A12EE" w:rsidRPr="004A12EE" w:rsidRDefault="004A12EE" w:rsidP="004A12EE">
      <w:pPr>
        <w:pStyle w:val="ListParagraph"/>
        <w:numPr>
          <w:ilvl w:val="0"/>
          <w:numId w:val="23"/>
        </w:numPr>
        <w:spacing w:after="60" w:line="480" w:lineRule="auto"/>
        <w:jc w:val="both"/>
      </w:pPr>
      <w:r w:rsidRPr="004A12EE">
        <w:t>ARM7 LPC2148 Micro controller.</w:t>
      </w:r>
    </w:p>
    <w:p w:rsidR="004A12EE" w:rsidRPr="004A12EE" w:rsidRDefault="004A12EE" w:rsidP="004A12EE">
      <w:pPr>
        <w:pStyle w:val="ListParagraph"/>
        <w:numPr>
          <w:ilvl w:val="0"/>
          <w:numId w:val="23"/>
        </w:numPr>
        <w:spacing w:after="60" w:line="480" w:lineRule="auto"/>
        <w:jc w:val="both"/>
      </w:pPr>
      <w:r w:rsidRPr="004A12EE">
        <w:t xml:space="preserve">MCP2515 (CAN CONTROLLER). </w:t>
      </w:r>
    </w:p>
    <w:p w:rsidR="004A12EE" w:rsidRPr="004A12EE" w:rsidRDefault="004A12EE" w:rsidP="004A12EE">
      <w:pPr>
        <w:pStyle w:val="ListParagraph"/>
        <w:numPr>
          <w:ilvl w:val="0"/>
          <w:numId w:val="23"/>
        </w:numPr>
        <w:spacing w:after="60" w:line="480" w:lineRule="auto"/>
        <w:jc w:val="both"/>
      </w:pPr>
      <w:r w:rsidRPr="004A12EE">
        <w:t xml:space="preserve">MCP2551 (CAN TRANSCEIVER). </w:t>
      </w:r>
    </w:p>
    <w:p w:rsidR="004A12EE" w:rsidRPr="004A12EE" w:rsidRDefault="004A12EE" w:rsidP="004A12EE">
      <w:pPr>
        <w:pStyle w:val="ListParagraph"/>
        <w:numPr>
          <w:ilvl w:val="0"/>
          <w:numId w:val="23"/>
        </w:numPr>
        <w:spacing w:after="60" w:line="480" w:lineRule="auto"/>
        <w:jc w:val="both"/>
      </w:pPr>
      <w:r w:rsidRPr="004A12EE">
        <w:t>Obstacle sensor.</w:t>
      </w:r>
    </w:p>
    <w:p w:rsidR="004A12EE" w:rsidRPr="004A12EE" w:rsidRDefault="004A12EE" w:rsidP="004A12EE">
      <w:pPr>
        <w:pStyle w:val="ListParagraph"/>
        <w:numPr>
          <w:ilvl w:val="0"/>
          <w:numId w:val="23"/>
        </w:numPr>
        <w:spacing w:after="60" w:line="480" w:lineRule="auto"/>
        <w:jc w:val="both"/>
      </w:pPr>
      <w:r w:rsidRPr="004A12EE">
        <w:t xml:space="preserve">Buzzer. </w:t>
      </w:r>
    </w:p>
    <w:p w:rsidR="00AA4022" w:rsidRPr="004A12EE" w:rsidRDefault="004A12EE" w:rsidP="004A12EE">
      <w:pPr>
        <w:pStyle w:val="ListParagraph"/>
        <w:numPr>
          <w:ilvl w:val="0"/>
          <w:numId w:val="23"/>
        </w:numPr>
        <w:spacing w:after="60" w:line="480" w:lineRule="auto"/>
        <w:jc w:val="both"/>
      </w:pPr>
      <w:r w:rsidRPr="004A12EE">
        <w:t>Regulated +5v and +3.3v Power supply.</w:t>
      </w:r>
    </w:p>
    <w:p w:rsidR="004A12EE" w:rsidRDefault="004A12EE">
      <w:pPr>
        <w:suppressAutoHyphens w:val="0"/>
        <w:spacing w:after="160" w:line="259" w:lineRule="auto"/>
        <w:rPr>
          <w:b/>
        </w:rPr>
      </w:pPr>
      <w:r>
        <w:rPr>
          <w:b/>
        </w:rPr>
        <w:br w:type="page"/>
      </w:r>
    </w:p>
    <w:p w:rsidR="00AA4022" w:rsidRPr="001C4045" w:rsidRDefault="00AA4022" w:rsidP="001A6372">
      <w:pPr>
        <w:shd w:val="clear" w:color="auto" w:fill="E6E6E6"/>
        <w:spacing w:after="120" w:line="360" w:lineRule="auto"/>
        <w:jc w:val="both"/>
        <w:rPr>
          <w:rFonts w:cs="Arial"/>
          <w:b/>
        </w:rPr>
      </w:pPr>
      <w:r w:rsidRPr="001C4045">
        <w:rPr>
          <w:rFonts w:cs="Arial"/>
          <w:b/>
        </w:rPr>
        <w:lastRenderedPageBreak/>
        <w:t>Academic Chronicle</w:t>
      </w:r>
    </w:p>
    <w:tbl>
      <w:tblPr>
        <w:tblW w:w="10479" w:type="dxa"/>
        <w:tblCellMar>
          <w:left w:w="0" w:type="dxa"/>
          <w:right w:w="0" w:type="dxa"/>
        </w:tblCellMar>
        <w:tblLook w:val="04A0"/>
      </w:tblPr>
      <w:tblGrid>
        <w:gridCol w:w="2129"/>
        <w:gridCol w:w="5520"/>
        <w:gridCol w:w="1434"/>
        <w:gridCol w:w="1396"/>
      </w:tblGrid>
      <w:tr w:rsidR="00AA4022" w:rsidRPr="001C4045" w:rsidTr="001A6372">
        <w:trPr>
          <w:trHeight w:val="555"/>
        </w:trPr>
        <w:tc>
          <w:tcPr>
            <w:tcW w:w="1016" w:type="pct"/>
            <w:tcBorders>
              <w:top w:val="nil"/>
              <w:left w:val="nil"/>
              <w:bottom w:val="nil"/>
              <w:right w:val="nil"/>
            </w:tcBorders>
            <w:shd w:val="clear" w:color="auto" w:fill="F0F1F1"/>
            <w:vAlign w:val="center"/>
            <w:hideMark/>
          </w:tcPr>
          <w:p w:rsidR="00AA4022" w:rsidRPr="001C4045" w:rsidRDefault="00AA4022" w:rsidP="006939A5">
            <w:pPr>
              <w:spacing w:line="360" w:lineRule="auto"/>
              <w:rPr>
                <w:rFonts w:cs="Arial"/>
                <w:lang w:eastAsia="en-IE"/>
              </w:rPr>
            </w:pPr>
            <w:r w:rsidRPr="001C4045">
              <w:rPr>
                <w:b/>
              </w:rPr>
              <w:t>B.E</w:t>
            </w:r>
            <w:r w:rsidR="001A6372">
              <w:rPr>
                <w:b/>
              </w:rPr>
              <w:t>(ECE)</w:t>
            </w:r>
          </w:p>
        </w:tc>
        <w:tc>
          <w:tcPr>
            <w:tcW w:w="2634" w:type="pct"/>
            <w:tcBorders>
              <w:top w:val="nil"/>
              <w:left w:val="nil"/>
              <w:bottom w:val="nil"/>
              <w:right w:val="nil"/>
            </w:tcBorders>
            <w:shd w:val="clear" w:color="auto" w:fill="F0F1F1"/>
            <w:hideMark/>
          </w:tcPr>
          <w:p w:rsidR="00AA4022" w:rsidRPr="001C4045" w:rsidRDefault="001A6372" w:rsidP="006939A5">
            <w:pPr>
              <w:spacing w:line="360" w:lineRule="auto"/>
              <w:rPr>
                <w:rFonts w:cs="Arial"/>
                <w:lang w:eastAsia="en-IE"/>
              </w:rPr>
            </w:pPr>
            <w:r w:rsidRPr="006E4659">
              <w:t>Jawaharlal Nehru Technological University, Kakinada</w:t>
            </w:r>
            <w:r w:rsidR="00AA4022" w:rsidRPr="001C4045">
              <w:t>.</w:t>
            </w:r>
          </w:p>
        </w:tc>
        <w:tc>
          <w:tcPr>
            <w:tcW w:w="684" w:type="pct"/>
            <w:tcBorders>
              <w:top w:val="nil"/>
              <w:left w:val="nil"/>
              <w:bottom w:val="nil"/>
              <w:right w:val="nil"/>
            </w:tcBorders>
            <w:shd w:val="clear" w:color="auto" w:fill="F0F1F1"/>
          </w:tcPr>
          <w:p w:rsidR="00AA4022" w:rsidRPr="001C4045" w:rsidRDefault="001A6372" w:rsidP="006939A5">
            <w:r>
              <w:t>62</w:t>
            </w:r>
            <w:r w:rsidR="00AA4022" w:rsidRPr="001C4045">
              <w:t>%</w:t>
            </w:r>
          </w:p>
        </w:tc>
        <w:tc>
          <w:tcPr>
            <w:tcW w:w="666" w:type="pct"/>
            <w:tcBorders>
              <w:top w:val="nil"/>
              <w:left w:val="nil"/>
              <w:bottom w:val="nil"/>
              <w:right w:val="nil"/>
            </w:tcBorders>
            <w:shd w:val="clear" w:color="auto" w:fill="F0F1F1"/>
          </w:tcPr>
          <w:p w:rsidR="00AA4022" w:rsidRPr="001C4045" w:rsidRDefault="001A6372" w:rsidP="006939A5">
            <w:r>
              <w:t>Jun-201</w:t>
            </w:r>
            <w:r w:rsidR="00FF2759">
              <w:t>7</w:t>
            </w:r>
          </w:p>
        </w:tc>
      </w:tr>
      <w:tr w:rsidR="00AA4022" w:rsidRPr="001C4045" w:rsidTr="001A6372">
        <w:trPr>
          <w:trHeight w:val="645"/>
        </w:trPr>
        <w:tc>
          <w:tcPr>
            <w:tcW w:w="1016" w:type="pct"/>
            <w:tcBorders>
              <w:top w:val="nil"/>
              <w:left w:val="nil"/>
              <w:bottom w:val="nil"/>
              <w:right w:val="nil"/>
            </w:tcBorders>
            <w:shd w:val="clear" w:color="auto" w:fill="FFFFFF"/>
            <w:hideMark/>
          </w:tcPr>
          <w:p w:rsidR="001A6372" w:rsidRPr="001A6372" w:rsidRDefault="001A6372" w:rsidP="001A6372">
            <w:pPr>
              <w:rPr>
                <w:b/>
              </w:rPr>
            </w:pPr>
            <w:r w:rsidRPr="001A6372">
              <w:rPr>
                <w:b/>
              </w:rPr>
              <w:t>Intermediate</w:t>
            </w:r>
          </w:p>
          <w:p w:rsidR="00AA4022" w:rsidRPr="001C4045" w:rsidRDefault="001A6372" w:rsidP="001A6372">
            <w:pPr>
              <w:spacing w:line="360" w:lineRule="auto"/>
              <w:rPr>
                <w:rFonts w:cs="Arial"/>
                <w:lang w:eastAsia="en-IE"/>
              </w:rPr>
            </w:pPr>
            <w:r w:rsidRPr="001A6372">
              <w:rPr>
                <w:b/>
              </w:rPr>
              <w:t>(M.P.C)</w:t>
            </w:r>
          </w:p>
        </w:tc>
        <w:tc>
          <w:tcPr>
            <w:tcW w:w="2634" w:type="pct"/>
            <w:tcBorders>
              <w:top w:val="nil"/>
              <w:left w:val="nil"/>
              <w:bottom w:val="nil"/>
              <w:right w:val="nil"/>
            </w:tcBorders>
            <w:shd w:val="clear" w:color="auto" w:fill="FFFFFF"/>
            <w:hideMark/>
          </w:tcPr>
          <w:p w:rsidR="00AA4022" w:rsidRPr="001C4045" w:rsidRDefault="001A6372" w:rsidP="006939A5">
            <w:pPr>
              <w:spacing w:line="360" w:lineRule="auto"/>
              <w:rPr>
                <w:rFonts w:cs="Arial"/>
                <w:lang w:eastAsia="en-IE"/>
              </w:rPr>
            </w:pPr>
            <w:r w:rsidRPr="006E4659">
              <w:t>Board of Intermediate Education</w:t>
            </w:r>
            <w:r w:rsidR="00AA4022" w:rsidRPr="001C4045">
              <w:t>.</w:t>
            </w:r>
          </w:p>
        </w:tc>
        <w:tc>
          <w:tcPr>
            <w:tcW w:w="684" w:type="pct"/>
            <w:tcBorders>
              <w:top w:val="nil"/>
              <w:left w:val="nil"/>
              <w:bottom w:val="nil"/>
              <w:right w:val="nil"/>
            </w:tcBorders>
            <w:shd w:val="clear" w:color="auto" w:fill="FFFFFF"/>
          </w:tcPr>
          <w:p w:rsidR="00AA4022" w:rsidRPr="001C4045" w:rsidRDefault="001A6372" w:rsidP="006939A5">
            <w:pPr>
              <w:spacing w:line="360" w:lineRule="auto"/>
              <w:rPr>
                <w:rFonts w:cs="Arial"/>
                <w:lang w:eastAsia="en-IE"/>
              </w:rPr>
            </w:pPr>
            <w:r>
              <w:rPr>
                <w:rFonts w:cs="Arial"/>
                <w:lang w:eastAsia="en-IE"/>
              </w:rPr>
              <w:t>61</w:t>
            </w:r>
            <w:r w:rsidR="00AA4022" w:rsidRPr="001C4045">
              <w:rPr>
                <w:rFonts w:cs="Arial"/>
                <w:lang w:eastAsia="en-IE"/>
              </w:rPr>
              <w:t>%</w:t>
            </w:r>
          </w:p>
        </w:tc>
        <w:tc>
          <w:tcPr>
            <w:tcW w:w="666" w:type="pct"/>
            <w:tcBorders>
              <w:top w:val="nil"/>
              <w:left w:val="nil"/>
              <w:bottom w:val="nil"/>
              <w:right w:val="nil"/>
            </w:tcBorders>
            <w:shd w:val="clear" w:color="auto" w:fill="FFFFFF"/>
          </w:tcPr>
          <w:p w:rsidR="00AA4022" w:rsidRPr="001C4045" w:rsidRDefault="001A6372" w:rsidP="006939A5">
            <w:r>
              <w:t>May-2011</w:t>
            </w:r>
          </w:p>
        </w:tc>
      </w:tr>
      <w:tr w:rsidR="00AA4022" w:rsidRPr="001C4045" w:rsidTr="001A6372">
        <w:trPr>
          <w:trHeight w:val="404"/>
        </w:trPr>
        <w:tc>
          <w:tcPr>
            <w:tcW w:w="1016" w:type="pct"/>
            <w:tcBorders>
              <w:top w:val="nil"/>
              <w:left w:val="nil"/>
              <w:bottom w:val="nil"/>
              <w:right w:val="nil"/>
            </w:tcBorders>
            <w:shd w:val="clear" w:color="auto" w:fill="F0F1F1"/>
            <w:hideMark/>
          </w:tcPr>
          <w:p w:rsidR="00AA4022" w:rsidRPr="001C4045" w:rsidRDefault="001A6372" w:rsidP="006939A5">
            <w:pPr>
              <w:spacing w:line="360" w:lineRule="auto"/>
              <w:rPr>
                <w:rFonts w:cs="Arial"/>
                <w:lang w:eastAsia="en-IE"/>
              </w:rPr>
            </w:pPr>
            <w:r>
              <w:rPr>
                <w:b/>
              </w:rPr>
              <w:t>SSC</w:t>
            </w:r>
          </w:p>
        </w:tc>
        <w:tc>
          <w:tcPr>
            <w:tcW w:w="2634" w:type="pct"/>
            <w:tcBorders>
              <w:top w:val="nil"/>
              <w:left w:val="nil"/>
              <w:bottom w:val="nil"/>
              <w:right w:val="nil"/>
            </w:tcBorders>
            <w:shd w:val="clear" w:color="auto" w:fill="F0F1F1"/>
            <w:hideMark/>
          </w:tcPr>
          <w:p w:rsidR="00AA4022" w:rsidRPr="001C4045" w:rsidRDefault="001A6372" w:rsidP="001A6372">
            <w:pPr>
              <w:spacing w:line="360" w:lineRule="auto"/>
              <w:rPr>
                <w:rFonts w:cs="Arial"/>
                <w:lang w:eastAsia="en-IE"/>
              </w:rPr>
            </w:pPr>
            <w:r w:rsidRPr="006E4659">
              <w:t>Sec</w:t>
            </w:r>
            <w:r>
              <w:t xml:space="preserve">ondary Board </w:t>
            </w:r>
            <w:proofErr w:type="gramStart"/>
            <w:r>
              <w:t>of</w:t>
            </w:r>
            <w:r w:rsidRPr="006E4659">
              <w:t xml:space="preserve">  Education</w:t>
            </w:r>
            <w:proofErr w:type="gramEnd"/>
            <w:r w:rsidR="00AA4022" w:rsidRPr="001C4045">
              <w:t>.</w:t>
            </w:r>
          </w:p>
        </w:tc>
        <w:tc>
          <w:tcPr>
            <w:tcW w:w="684" w:type="pct"/>
            <w:tcBorders>
              <w:top w:val="nil"/>
              <w:left w:val="nil"/>
              <w:bottom w:val="nil"/>
              <w:right w:val="nil"/>
            </w:tcBorders>
            <w:shd w:val="clear" w:color="auto" w:fill="F0F1F1"/>
          </w:tcPr>
          <w:p w:rsidR="00AA4022" w:rsidRPr="001C4045" w:rsidRDefault="001A6372" w:rsidP="001A6372">
            <w:r>
              <w:t>60</w:t>
            </w:r>
            <w:r w:rsidR="00AA4022" w:rsidRPr="001C4045">
              <w:t>%</w:t>
            </w:r>
          </w:p>
        </w:tc>
        <w:tc>
          <w:tcPr>
            <w:tcW w:w="666" w:type="pct"/>
            <w:tcBorders>
              <w:top w:val="nil"/>
              <w:left w:val="nil"/>
              <w:bottom w:val="nil"/>
              <w:right w:val="nil"/>
            </w:tcBorders>
            <w:shd w:val="clear" w:color="auto" w:fill="F0F1F1"/>
          </w:tcPr>
          <w:p w:rsidR="00AA4022" w:rsidRPr="001C4045" w:rsidRDefault="001A6372" w:rsidP="006939A5">
            <w:r>
              <w:t>May-2009</w:t>
            </w:r>
          </w:p>
        </w:tc>
      </w:tr>
      <w:tr w:rsidR="00AA4022" w:rsidRPr="001C4045" w:rsidTr="001A6372">
        <w:trPr>
          <w:trHeight w:val="404"/>
        </w:trPr>
        <w:tc>
          <w:tcPr>
            <w:tcW w:w="1016" w:type="pct"/>
            <w:tcBorders>
              <w:top w:val="nil"/>
              <w:left w:val="nil"/>
              <w:bottom w:val="nil"/>
              <w:right w:val="nil"/>
            </w:tcBorders>
            <w:shd w:val="clear" w:color="auto" w:fill="auto"/>
          </w:tcPr>
          <w:p w:rsidR="00AA4022" w:rsidRDefault="00AA4022" w:rsidP="006939A5">
            <w:pPr>
              <w:spacing w:line="360" w:lineRule="auto"/>
              <w:rPr>
                <w:b/>
              </w:rPr>
            </w:pPr>
          </w:p>
          <w:p w:rsidR="00AA4022" w:rsidRPr="001C4045" w:rsidRDefault="00AA4022" w:rsidP="006939A5">
            <w:pPr>
              <w:spacing w:line="360" w:lineRule="auto"/>
              <w:rPr>
                <w:b/>
              </w:rPr>
            </w:pPr>
          </w:p>
        </w:tc>
        <w:tc>
          <w:tcPr>
            <w:tcW w:w="2634" w:type="pct"/>
            <w:tcBorders>
              <w:top w:val="nil"/>
              <w:left w:val="nil"/>
              <w:bottom w:val="nil"/>
              <w:right w:val="nil"/>
            </w:tcBorders>
            <w:shd w:val="clear" w:color="auto" w:fill="auto"/>
          </w:tcPr>
          <w:p w:rsidR="00AA4022" w:rsidRPr="001C4045" w:rsidRDefault="00AA4022" w:rsidP="006939A5">
            <w:pPr>
              <w:spacing w:line="360" w:lineRule="auto"/>
            </w:pPr>
          </w:p>
        </w:tc>
        <w:tc>
          <w:tcPr>
            <w:tcW w:w="684" w:type="pct"/>
            <w:tcBorders>
              <w:top w:val="nil"/>
              <w:left w:val="nil"/>
              <w:bottom w:val="nil"/>
              <w:right w:val="nil"/>
            </w:tcBorders>
            <w:shd w:val="clear" w:color="auto" w:fill="auto"/>
          </w:tcPr>
          <w:p w:rsidR="00AA4022" w:rsidRPr="001C4045" w:rsidRDefault="00AA4022" w:rsidP="006939A5"/>
        </w:tc>
        <w:tc>
          <w:tcPr>
            <w:tcW w:w="666" w:type="pct"/>
            <w:tcBorders>
              <w:top w:val="nil"/>
              <w:left w:val="nil"/>
              <w:bottom w:val="nil"/>
              <w:right w:val="nil"/>
            </w:tcBorders>
            <w:shd w:val="clear" w:color="auto" w:fill="auto"/>
          </w:tcPr>
          <w:p w:rsidR="00AA4022" w:rsidRPr="001C4045" w:rsidRDefault="00AA4022" w:rsidP="006939A5"/>
        </w:tc>
      </w:tr>
    </w:tbl>
    <w:p w:rsidR="00AA4022" w:rsidRPr="001C4045" w:rsidRDefault="00AA4022" w:rsidP="001A6372">
      <w:pPr>
        <w:shd w:val="clear" w:color="auto" w:fill="E6E6E6"/>
        <w:spacing w:after="120" w:line="360" w:lineRule="auto"/>
        <w:jc w:val="both"/>
        <w:rPr>
          <w:rFonts w:cs="Arial"/>
          <w:b/>
        </w:rPr>
      </w:pPr>
      <w:r w:rsidRPr="001C4045">
        <w:rPr>
          <w:rFonts w:cs="Arial"/>
          <w:b/>
        </w:rPr>
        <w:t>Personal Information</w:t>
      </w:r>
    </w:p>
    <w:tbl>
      <w:tblPr>
        <w:tblW w:w="5006" w:type="pct"/>
        <w:tblCellMar>
          <w:left w:w="0" w:type="dxa"/>
          <w:right w:w="0" w:type="dxa"/>
        </w:tblCellMar>
        <w:tblLook w:val="04A0"/>
      </w:tblPr>
      <w:tblGrid>
        <w:gridCol w:w="3391"/>
        <w:gridCol w:w="7088"/>
      </w:tblGrid>
      <w:tr w:rsidR="00AA4022" w:rsidRPr="001C4045" w:rsidTr="006939A5">
        <w:trPr>
          <w:trHeight w:val="560"/>
        </w:trPr>
        <w:tc>
          <w:tcPr>
            <w:tcW w:w="1618" w:type="pct"/>
            <w:tcBorders>
              <w:top w:val="nil"/>
              <w:left w:val="nil"/>
              <w:bottom w:val="nil"/>
              <w:right w:val="nil"/>
            </w:tcBorders>
            <w:shd w:val="clear" w:color="auto" w:fill="F0F1F1"/>
            <w:vAlign w:val="center"/>
            <w:hideMark/>
          </w:tcPr>
          <w:p w:rsidR="00AA4022" w:rsidRPr="001C4045" w:rsidRDefault="00AA4022" w:rsidP="006939A5">
            <w:pPr>
              <w:spacing w:line="360" w:lineRule="auto"/>
              <w:rPr>
                <w:rFonts w:cs="Arial"/>
                <w:lang w:eastAsia="en-IE"/>
              </w:rPr>
            </w:pPr>
            <w:r w:rsidRPr="001C4045">
              <w:rPr>
                <w:b/>
              </w:rPr>
              <w:t>Date of Birth</w:t>
            </w:r>
          </w:p>
        </w:tc>
        <w:tc>
          <w:tcPr>
            <w:tcW w:w="3382" w:type="pct"/>
            <w:tcBorders>
              <w:top w:val="nil"/>
              <w:left w:val="nil"/>
              <w:bottom w:val="nil"/>
              <w:right w:val="nil"/>
            </w:tcBorders>
            <w:shd w:val="clear" w:color="auto" w:fill="F0F1F1"/>
            <w:vAlign w:val="center"/>
            <w:hideMark/>
          </w:tcPr>
          <w:p w:rsidR="00AA4022" w:rsidRPr="001C4045" w:rsidRDefault="001A6372" w:rsidP="001A6372">
            <w:pPr>
              <w:rPr>
                <w:b/>
              </w:rPr>
            </w:pPr>
            <w:r>
              <w:rPr>
                <w:rStyle w:val="Strong"/>
                <w:b w:val="0"/>
              </w:rPr>
              <w:t>01</w:t>
            </w:r>
            <w:r w:rsidR="00AA4022" w:rsidRPr="001C4045">
              <w:rPr>
                <w:rStyle w:val="Strong"/>
                <w:b w:val="0"/>
              </w:rPr>
              <w:t>-</w:t>
            </w:r>
            <w:r>
              <w:rPr>
                <w:rStyle w:val="Strong"/>
                <w:b w:val="0"/>
              </w:rPr>
              <w:t>10</w:t>
            </w:r>
            <w:r w:rsidR="00AA4022" w:rsidRPr="001C4045">
              <w:rPr>
                <w:rStyle w:val="Strong"/>
                <w:b w:val="0"/>
              </w:rPr>
              <w:t>-19</w:t>
            </w:r>
            <w:r>
              <w:rPr>
                <w:rStyle w:val="Strong"/>
                <w:b w:val="0"/>
              </w:rPr>
              <w:t>93</w:t>
            </w:r>
          </w:p>
        </w:tc>
      </w:tr>
      <w:tr w:rsidR="00AA4022" w:rsidRPr="001C4045" w:rsidTr="006939A5">
        <w:trPr>
          <w:trHeight w:val="560"/>
        </w:trPr>
        <w:tc>
          <w:tcPr>
            <w:tcW w:w="1618" w:type="pct"/>
            <w:tcBorders>
              <w:top w:val="nil"/>
              <w:left w:val="nil"/>
              <w:bottom w:val="nil"/>
              <w:right w:val="nil"/>
            </w:tcBorders>
            <w:shd w:val="clear" w:color="auto" w:fill="FFFFFF"/>
            <w:hideMark/>
          </w:tcPr>
          <w:p w:rsidR="00AA4022" w:rsidRPr="001C4045" w:rsidRDefault="00AA4022" w:rsidP="006939A5">
            <w:pPr>
              <w:spacing w:line="360" w:lineRule="auto"/>
              <w:rPr>
                <w:rFonts w:cs="Arial"/>
                <w:lang w:eastAsia="en-IE"/>
              </w:rPr>
            </w:pPr>
            <w:r w:rsidRPr="001C4045">
              <w:rPr>
                <w:b/>
              </w:rPr>
              <w:t>Father's Name</w:t>
            </w:r>
          </w:p>
        </w:tc>
        <w:tc>
          <w:tcPr>
            <w:tcW w:w="3382" w:type="pct"/>
            <w:tcBorders>
              <w:top w:val="nil"/>
              <w:left w:val="nil"/>
              <w:bottom w:val="nil"/>
              <w:right w:val="nil"/>
            </w:tcBorders>
            <w:shd w:val="clear" w:color="auto" w:fill="FFFFFF"/>
            <w:vAlign w:val="center"/>
            <w:hideMark/>
          </w:tcPr>
          <w:p w:rsidR="00AA4022" w:rsidRPr="001C4045" w:rsidRDefault="001A6372" w:rsidP="001A6372">
            <w:pPr>
              <w:rPr>
                <w:b/>
              </w:rPr>
            </w:pPr>
            <w:r>
              <w:rPr>
                <w:rFonts w:ascii="Times New Roman" w:hAnsi="Times New Roman"/>
                <w:sz w:val="22"/>
                <w:szCs w:val="24"/>
              </w:rPr>
              <w:t xml:space="preserve">Narasimha Rao </w:t>
            </w:r>
            <w:r w:rsidRPr="001A6372">
              <w:rPr>
                <w:rFonts w:ascii="Times New Roman" w:hAnsi="Times New Roman"/>
                <w:sz w:val="22"/>
                <w:szCs w:val="24"/>
              </w:rPr>
              <w:t xml:space="preserve"> A</w:t>
            </w:r>
          </w:p>
        </w:tc>
      </w:tr>
      <w:tr w:rsidR="00AA4022" w:rsidRPr="001C4045" w:rsidTr="006939A5">
        <w:trPr>
          <w:trHeight w:val="560"/>
        </w:trPr>
        <w:tc>
          <w:tcPr>
            <w:tcW w:w="1618" w:type="pct"/>
            <w:tcBorders>
              <w:top w:val="nil"/>
              <w:left w:val="nil"/>
              <w:bottom w:val="nil"/>
              <w:right w:val="nil"/>
            </w:tcBorders>
            <w:shd w:val="clear" w:color="auto" w:fill="F0F1F1"/>
            <w:hideMark/>
          </w:tcPr>
          <w:p w:rsidR="00AA4022" w:rsidRPr="001C4045" w:rsidRDefault="00AA4022" w:rsidP="006939A5">
            <w:pPr>
              <w:spacing w:line="360" w:lineRule="auto"/>
              <w:rPr>
                <w:rFonts w:cs="Arial"/>
                <w:lang w:eastAsia="en-IE"/>
              </w:rPr>
            </w:pPr>
            <w:r w:rsidRPr="001C4045">
              <w:rPr>
                <w:b/>
              </w:rPr>
              <w:t>Languages known</w:t>
            </w:r>
          </w:p>
        </w:tc>
        <w:tc>
          <w:tcPr>
            <w:tcW w:w="3382" w:type="pct"/>
            <w:tcBorders>
              <w:top w:val="nil"/>
              <w:left w:val="nil"/>
              <w:bottom w:val="nil"/>
              <w:right w:val="nil"/>
            </w:tcBorders>
            <w:shd w:val="clear" w:color="auto" w:fill="F0F1F1"/>
            <w:vAlign w:val="center"/>
            <w:hideMark/>
          </w:tcPr>
          <w:p w:rsidR="00AA4022" w:rsidRPr="001C4045" w:rsidRDefault="00AA4022" w:rsidP="006939A5">
            <w:pPr>
              <w:rPr>
                <w:bCs/>
              </w:rPr>
            </w:pPr>
            <w:r w:rsidRPr="001C4045">
              <w:rPr>
                <w:rStyle w:val="Strong"/>
                <w:b w:val="0"/>
              </w:rPr>
              <w:t>English, T</w:t>
            </w:r>
            <w:r w:rsidR="001A6372">
              <w:rPr>
                <w:rStyle w:val="Strong"/>
                <w:b w:val="0"/>
              </w:rPr>
              <w:t>elugu, Hindi</w:t>
            </w:r>
          </w:p>
        </w:tc>
      </w:tr>
      <w:tr w:rsidR="00AA4022" w:rsidRPr="001C4045" w:rsidTr="006939A5">
        <w:trPr>
          <w:trHeight w:val="504"/>
        </w:trPr>
        <w:tc>
          <w:tcPr>
            <w:tcW w:w="1618" w:type="pct"/>
            <w:tcBorders>
              <w:top w:val="nil"/>
              <w:left w:val="nil"/>
              <w:bottom w:val="nil"/>
              <w:right w:val="nil"/>
            </w:tcBorders>
            <w:shd w:val="clear" w:color="auto" w:fill="auto"/>
          </w:tcPr>
          <w:p w:rsidR="00AA4022" w:rsidRPr="001C4045" w:rsidRDefault="001A6372" w:rsidP="006939A5">
            <w:pPr>
              <w:spacing w:line="360" w:lineRule="auto"/>
              <w:rPr>
                <w:b/>
              </w:rPr>
            </w:pPr>
            <w:r>
              <w:rPr>
                <w:b/>
              </w:rPr>
              <w:t>Permanent</w:t>
            </w:r>
            <w:r w:rsidR="00AA4022" w:rsidRPr="001C4045">
              <w:rPr>
                <w:b/>
              </w:rPr>
              <w:t xml:space="preserve"> Address</w:t>
            </w:r>
          </w:p>
        </w:tc>
        <w:tc>
          <w:tcPr>
            <w:tcW w:w="3382" w:type="pct"/>
            <w:tcBorders>
              <w:top w:val="nil"/>
              <w:left w:val="nil"/>
              <w:bottom w:val="nil"/>
              <w:right w:val="nil"/>
            </w:tcBorders>
            <w:shd w:val="clear" w:color="auto" w:fill="auto"/>
          </w:tcPr>
          <w:p w:rsidR="00AA4022" w:rsidRPr="001C4045" w:rsidRDefault="001A6372" w:rsidP="001A6372">
            <w:pPr>
              <w:spacing w:line="360" w:lineRule="auto"/>
              <w:rPr>
                <w:rFonts w:cs="Arial"/>
                <w:b/>
                <w:lang w:eastAsia="en-IE"/>
              </w:rPr>
            </w:pPr>
            <w:r w:rsidRPr="001A6372">
              <w:rPr>
                <w:rFonts w:ascii="Times New Roman" w:hAnsi="Times New Roman"/>
                <w:sz w:val="20"/>
                <w:szCs w:val="24"/>
              </w:rPr>
              <w:t xml:space="preserve">D/NO: </w:t>
            </w:r>
            <w:r>
              <w:rPr>
                <w:rFonts w:ascii="Times New Roman" w:hAnsi="Times New Roman"/>
                <w:sz w:val="24"/>
                <w:szCs w:val="24"/>
              </w:rPr>
              <w:t>5-4-31, Surya Nagar</w:t>
            </w:r>
            <w:r w:rsidR="00AA4022">
              <w:rPr>
                <w:rStyle w:val="Strong"/>
                <w:b w:val="0"/>
              </w:rPr>
              <w:t xml:space="preserve">, </w:t>
            </w:r>
            <w:r>
              <w:t>Amalapuram - (533201),</w:t>
            </w:r>
            <w:r w:rsidRPr="006E4659">
              <w:t xml:space="preserve"> East Godavari district</w:t>
            </w:r>
            <w:r>
              <w:t>,</w:t>
            </w:r>
            <w:r w:rsidRPr="006E4659">
              <w:t xml:space="preserve"> Andhra Pradesh</w:t>
            </w:r>
            <w:r w:rsidR="00AA4022" w:rsidRPr="001C4045">
              <w:rPr>
                <w:rStyle w:val="Strong"/>
                <w:b w:val="0"/>
              </w:rPr>
              <w:t>.</w:t>
            </w:r>
          </w:p>
        </w:tc>
      </w:tr>
    </w:tbl>
    <w:p w:rsidR="00AA4022" w:rsidRDefault="00AA4022" w:rsidP="00AA4022"/>
    <w:p w:rsidR="00AA4022" w:rsidRPr="001C4045" w:rsidRDefault="00AA4022" w:rsidP="00AA4022"/>
    <w:p w:rsidR="00AA4022" w:rsidRPr="001C4045" w:rsidRDefault="00AA4022" w:rsidP="001A6372">
      <w:pPr>
        <w:shd w:val="clear" w:color="auto" w:fill="E6E6E6"/>
        <w:spacing w:after="120" w:line="360" w:lineRule="auto"/>
        <w:jc w:val="both"/>
        <w:rPr>
          <w:rFonts w:cs="Arial"/>
          <w:b/>
        </w:rPr>
      </w:pPr>
      <w:r w:rsidRPr="001C4045">
        <w:rPr>
          <w:rFonts w:cs="Arial"/>
          <w:b/>
          <w:bCs/>
          <w:color w:val="333333"/>
          <w:lang w:eastAsia="en-IE"/>
        </w:rPr>
        <w:t>Declaration</w:t>
      </w:r>
    </w:p>
    <w:p w:rsidR="00AA4022" w:rsidRPr="001C4045" w:rsidRDefault="00AA4022" w:rsidP="00AA4022">
      <w:pPr>
        <w:pStyle w:val="Heading6"/>
        <w:spacing w:line="360" w:lineRule="auto"/>
        <w:ind w:firstLine="720"/>
        <w:jc w:val="both"/>
        <w:rPr>
          <w:rFonts w:ascii="Verdana" w:hAnsi="Verdana"/>
          <w:color w:val="000000"/>
          <w:sz w:val="18"/>
          <w:szCs w:val="18"/>
        </w:rPr>
      </w:pPr>
      <w:r w:rsidRPr="001C4045">
        <w:rPr>
          <w:rFonts w:ascii="Verdana" w:hAnsi="Verdana"/>
          <w:i w:val="0"/>
          <w:color w:val="000000"/>
          <w:sz w:val="18"/>
          <w:szCs w:val="18"/>
        </w:rPr>
        <w:t>I do hereby confirm that the above furnished details are true to the best of my knowledge</w:t>
      </w:r>
      <w:r w:rsidRPr="001C4045">
        <w:rPr>
          <w:rFonts w:ascii="Verdana" w:hAnsi="Verdana"/>
          <w:color w:val="000000"/>
          <w:sz w:val="18"/>
          <w:szCs w:val="18"/>
        </w:rPr>
        <w:t>.</w:t>
      </w:r>
    </w:p>
    <w:p w:rsidR="00AA4022" w:rsidRPr="001C4045" w:rsidRDefault="00AA4022" w:rsidP="00AA4022"/>
    <w:p w:rsidR="00AA4022" w:rsidRPr="001C4045" w:rsidRDefault="00AA4022" w:rsidP="00AA4022"/>
    <w:p w:rsidR="00AA4022" w:rsidRPr="001C4045" w:rsidRDefault="00AA4022" w:rsidP="00AA4022"/>
    <w:p w:rsidR="00AA4022" w:rsidRPr="001C4045" w:rsidRDefault="00AA4022" w:rsidP="00AA4022"/>
    <w:p w:rsidR="00AA4022" w:rsidRPr="001C4045" w:rsidRDefault="00AA4022" w:rsidP="00AA4022"/>
    <w:p w:rsidR="00AA4022" w:rsidRDefault="00AA4022" w:rsidP="00AA4022">
      <w:pPr>
        <w:rPr>
          <w:b/>
        </w:rPr>
      </w:pPr>
      <w:r w:rsidRPr="001C4045">
        <w:rPr>
          <w:b/>
        </w:rPr>
        <w:t>Date:</w:t>
      </w:r>
      <w:r w:rsidRPr="001C4045">
        <w:rPr>
          <w:b/>
        </w:rPr>
        <w:tab/>
      </w:r>
    </w:p>
    <w:p w:rsidR="00AA4022" w:rsidRPr="001C4045" w:rsidRDefault="00AA4022" w:rsidP="00AA4022">
      <w:pPr>
        <w:rPr>
          <w:b/>
        </w:rPr>
      </w:pPr>
      <w:r w:rsidRPr="001C4045">
        <w:rPr>
          <w:b/>
        </w:rPr>
        <w:tab/>
      </w:r>
      <w:r w:rsidRPr="001C4045">
        <w:rPr>
          <w:b/>
        </w:rPr>
        <w:tab/>
      </w:r>
      <w:r w:rsidRPr="001C4045">
        <w:rPr>
          <w:b/>
        </w:rPr>
        <w:tab/>
      </w:r>
      <w:r w:rsidRPr="001C4045">
        <w:rPr>
          <w:b/>
        </w:rPr>
        <w:tab/>
      </w:r>
      <w:r w:rsidRPr="001C4045">
        <w:rPr>
          <w:b/>
        </w:rPr>
        <w:tab/>
      </w:r>
      <w:r w:rsidRPr="001C4045">
        <w:rPr>
          <w:b/>
        </w:rPr>
        <w:tab/>
      </w:r>
      <w:r w:rsidRPr="001C4045">
        <w:rPr>
          <w:b/>
        </w:rPr>
        <w:tab/>
      </w:r>
      <w:r w:rsidRPr="001C4045">
        <w:rPr>
          <w:b/>
        </w:rPr>
        <w:tab/>
      </w:r>
      <w:r w:rsidRPr="001C4045">
        <w:rPr>
          <w:b/>
        </w:rPr>
        <w:tab/>
      </w:r>
      <w:r w:rsidRPr="001C4045">
        <w:rPr>
          <w:b/>
        </w:rPr>
        <w:tab/>
      </w:r>
    </w:p>
    <w:p w:rsidR="00AA4022" w:rsidRPr="001A6372" w:rsidRDefault="00AA4022" w:rsidP="001A6372">
      <w:pPr>
        <w:widowControl w:val="0"/>
        <w:rPr>
          <w:b/>
        </w:rPr>
      </w:pPr>
      <w:r w:rsidRPr="001C4045">
        <w:rPr>
          <w:b/>
        </w:rPr>
        <w:t>Place:</w:t>
      </w:r>
      <w:r w:rsidRPr="001C4045">
        <w:tab/>
      </w:r>
      <w:r w:rsidRPr="001C4045">
        <w:tab/>
      </w:r>
      <w:r w:rsidRPr="001C4045">
        <w:tab/>
      </w:r>
      <w:r w:rsidRPr="001C4045">
        <w:tab/>
      </w:r>
      <w:r w:rsidRPr="001C4045">
        <w:tab/>
      </w:r>
      <w:r w:rsidRPr="001C4045">
        <w:tab/>
      </w:r>
      <w:r w:rsidRPr="001C4045">
        <w:tab/>
      </w:r>
      <w:r w:rsidRPr="001C4045">
        <w:tab/>
      </w:r>
      <w:r w:rsidRPr="001C4045">
        <w:tab/>
      </w:r>
      <w:r w:rsidRPr="001C4045">
        <w:tab/>
      </w:r>
      <w:r w:rsidRPr="001C4045">
        <w:tab/>
      </w:r>
      <w:r w:rsidRPr="001C4045">
        <w:rPr>
          <w:b/>
        </w:rPr>
        <w:t xml:space="preserve"> [</w:t>
      </w:r>
      <w:r w:rsidR="001A6372">
        <w:rPr>
          <w:b/>
        </w:rPr>
        <w:t>SURYA KIRAN</w:t>
      </w:r>
      <w:r w:rsidR="001A6372" w:rsidRPr="006E4659">
        <w:rPr>
          <w:b/>
        </w:rPr>
        <w:t>. A</w:t>
      </w:r>
      <w:r w:rsidRPr="001C4045">
        <w:rPr>
          <w:b/>
        </w:rPr>
        <w:t>]</w:t>
      </w:r>
    </w:p>
    <w:p w:rsidR="0025230D" w:rsidRPr="00BF275D" w:rsidRDefault="0025230D" w:rsidP="00BF275D">
      <w:pPr>
        <w:rPr>
          <w:rStyle w:val="BookTitle"/>
          <w:bCs w:val="0"/>
          <w:color w:val="005C84" w:themeColor="text1"/>
          <w:spacing w:val="0"/>
          <w:sz w:val="18"/>
        </w:rPr>
      </w:pPr>
    </w:p>
    <w:sectPr w:rsidR="0025230D" w:rsidRPr="00BF275D" w:rsidSect="005830A1">
      <w:footerReference w:type="default" r:id="rId8"/>
      <w:pgSz w:w="11906" w:h="16838"/>
      <w:pgMar w:top="720" w:right="720" w:bottom="720" w:left="72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6963" w:rsidRDefault="00DC6963" w:rsidP="005D3242">
      <w:r>
        <w:separator/>
      </w:r>
    </w:p>
  </w:endnote>
  <w:endnote w:type="continuationSeparator" w:id="0">
    <w:p w:rsidR="00DC6963" w:rsidRDefault="00DC6963" w:rsidP="005D324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BookTitle"/>
      </w:rPr>
      <w:id w:val="764498884"/>
      <w:docPartObj>
        <w:docPartGallery w:val="Page Numbers (Bottom of Page)"/>
        <w:docPartUnique/>
      </w:docPartObj>
    </w:sdtPr>
    <w:sdtContent>
      <w:p w:rsidR="005830A1" w:rsidRPr="005830A1" w:rsidRDefault="004F705C" w:rsidP="005830A1">
        <w:pPr>
          <w:pStyle w:val="Footer"/>
          <w:jc w:val="right"/>
          <w:rPr>
            <w:rStyle w:val="BookTitle"/>
          </w:rPr>
        </w:pPr>
        <w:r w:rsidRPr="005830A1">
          <w:rPr>
            <w:rStyle w:val="BookTitle"/>
          </w:rPr>
          <w:fldChar w:fldCharType="begin"/>
        </w:r>
        <w:r w:rsidR="005830A1" w:rsidRPr="005830A1">
          <w:rPr>
            <w:rStyle w:val="BookTitle"/>
          </w:rPr>
          <w:instrText xml:space="preserve"> PAGE   \* MERGEFORMAT </w:instrText>
        </w:r>
        <w:r w:rsidRPr="005830A1">
          <w:rPr>
            <w:rStyle w:val="BookTitle"/>
          </w:rPr>
          <w:fldChar w:fldCharType="separate"/>
        </w:r>
        <w:r w:rsidR="00FF2759">
          <w:rPr>
            <w:rStyle w:val="BookTitle"/>
            <w:noProof/>
          </w:rPr>
          <w:t>3</w:t>
        </w:r>
        <w:r w:rsidRPr="005830A1">
          <w:rPr>
            <w:rStyle w:val="BookTitle"/>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6963" w:rsidRDefault="00DC6963" w:rsidP="005D3242">
      <w:r>
        <w:separator/>
      </w:r>
    </w:p>
  </w:footnote>
  <w:footnote w:type="continuationSeparator" w:id="0">
    <w:p w:rsidR="00DC6963" w:rsidRDefault="00DC6963" w:rsidP="005D324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bullet"/>
      <w:lvlText w:val=""/>
      <w:lvlJc w:val="left"/>
      <w:pPr>
        <w:tabs>
          <w:tab w:val="num" w:pos="605"/>
        </w:tabs>
      </w:pPr>
      <w:rPr>
        <w:rFonts w:ascii="Wingdings" w:hAnsi="Wingdings"/>
        <w:color w:val="000000"/>
      </w:rPr>
    </w:lvl>
    <w:lvl w:ilvl="1">
      <w:start w:val="1"/>
      <w:numFmt w:val="bullet"/>
      <w:lvlText w:val="o"/>
      <w:lvlJc w:val="left"/>
      <w:pPr>
        <w:tabs>
          <w:tab w:val="num" w:pos="1440"/>
        </w:tabs>
      </w:pPr>
      <w:rPr>
        <w:rFonts w:ascii="Courier New" w:hAnsi="Courier New"/>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rPr>
    </w:lvl>
    <w:lvl w:ilvl="8">
      <w:start w:val="1"/>
      <w:numFmt w:val="bullet"/>
      <w:lvlText w:val=""/>
      <w:lvlJc w:val="left"/>
      <w:pPr>
        <w:tabs>
          <w:tab w:val="num" w:pos="6480"/>
        </w:tabs>
      </w:pPr>
      <w:rPr>
        <w:rFonts w:ascii="Wingdings" w:hAnsi="Wingdings"/>
      </w:rPr>
    </w:lvl>
  </w:abstractNum>
  <w:abstractNum w:abstractNumId="1">
    <w:nsid w:val="00000004"/>
    <w:multiLevelType w:val="singleLevel"/>
    <w:tmpl w:val="00000004"/>
    <w:name w:val="WW8Num4"/>
    <w:lvl w:ilvl="0">
      <w:start w:val="1"/>
      <w:numFmt w:val="bullet"/>
      <w:lvlText w:val=""/>
      <w:lvlJc w:val="left"/>
      <w:pPr>
        <w:tabs>
          <w:tab w:val="num" w:pos="648"/>
        </w:tabs>
      </w:pPr>
      <w:rPr>
        <w:rFonts w:ascii="Wingdings" w:hAnsi="Wingdings" w:cs="Times New Roman"/>
      </w:rPr>
    </w:lvl>
  </w:abstractNum>
  <w:abstractNum w:abstractNumId="2">
    <w:nsid w:val="00000005"/>
    <w:multiLevelType w:val="singleLevel"/>
    <w:tmpl w:val="00000005"/>
    <w:name w:val="WW8Num5"/>
    <w:lvl w:ilvl="0">
      <w:start w:val="1"/>
      <w:numFmt w:val="bullet"/>
      <w:lvlText w:val=""/>
      <w:lvlJc w:val="left"/>
      <w:pPr>
        <w:tabs>
          <w:tab w:val="num" w:pos="720"/>
        </w:tabs>
      </w:pPr>
      <w:rPr>
        <w:rFonts w:ascii="Wingdings" w:hAnsi="Wingdings"/>
      </w:rPr>
    </w:lvl>
  </w:abstractNum>
  <w:abstractNum w:abstractNumId="3">
    <w:nsid w:val="00000006"/>
    <w:multiLevelType w:val="singleLevel"/>
    <w:tmpl w:val="00000006"/>
    <w:name w:val="WW8Num6"/>
    <w:lvl w:ilvl="0">
      <w:start w:val="1"/>
      <w:numFmt w:val="bullet"/>
      <w:lvlText w:val=""/>
      <w:lvlJc w:val="left"/>
      <w:pPr>
        <w:tabs>
          <w:tab w:val="num" w:pos="648"/>
        </w:tabs>
      </w:pPr>
      <w:rPr>
        <w:rFonts w:ascii="Wingdings" w:hAnsi="Wingdings"/>
        <w:color w:val="000000"/>
      </w:rPr>
    </w:lvl>
  </w:abstractNum>
  <w:abstractNum w:abstractNumId="4">
    <w:nsid w:val="00000007"/>
    <w:multiLevelType w:val="singleLevel"/>
    <w:tmpl w:val="00000007"/>
    <w:name w:val="WW8Num7"/>
    <w:lvl w:ilvl="0">
      <w:start w:val="1"/>
      <w:numFmt w:val="bullet"/>
      <w:lvlText w:val=""/>
      <w:lvlJc w:val="left"/>
      <w:pPr>
        <w:tabs>
          <w:tab w:val="num" w:pos="720"/>
        </w:tabs>
      </w:pPr>
      <w:rPr>
        <w:rFonts w:ascii="Wingdings" w:hAnsi="Wingdings"/>
        <w:color w:val="000000"/>
      </w:rPr>
    </w:lvl>
  </w:abstractNum>
  <w:abstractNum w:abstractNumId="5">
    <w:nsid w:val="019F5C87"/>
    <w:multiLevelType w:val="hybridMultilevel"/>
    <w:tmpl w:val="F356B31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1CA52EA"/>
    <w:multiLevelType w:val="hybridMultilevel"/>
    <w:tmpl w:val="41B40160"/>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6FF7AC3"/>
    <w:multiLevelType w:val="multilevel"/>
    <w:tmpl w:val="C5C0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9F2206C"/>
    <w:multiLevelType w:val="hybridMultilevel"/>
    <w:tmpl w:val="FE5A7EA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ED45761"/>
    <w:multiLevelType w:val="hybridMultilevel"/>
    <w:tmpl w:val="D8364AD6"/>
    <w:lvl w:ilvl="0" w:tplc="D73C93FC">
      <w:start w:val="1"/>
      <w:numFmt w:val="bullet"/>
      <w:pStyle w:val="NormalArial"/>
      <w:lvlText w:val=""/>
      <w:lvlJc w:val="left"/>
      <w:pPr>
        <w:ind w:left="360" w:hanging="360"/>
      </w:pPr>
      <w:rPr>
        <w:rFonts w:ascii="Symbol" w:hAnsi="Symbol" w:hint="default"/>
        <w:color w:val="3F9C35" w:themeColor="accent3"/>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305E4226"/>
    <w:multiLevelType w:val="hybridMultilevel"/>
    <w:tmpl w:val="FD60D4DA"/>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1954C47"/>
    <w:multiLevelType w:val="hybridMultilevel"/>
    <w:tmpl w:val="7D548ED8"/>
    <w:name w:val="WW8Num7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826492B"/>
    <w:multiLevelType w:val="hybridMultilevel"/>
    <w:tmpl w:val="7DBE763C"/>
    <w:lvl w:ilvl="0" w:tplc="D73C93FC">
      <w:start w:val="1"/>
      <w:numFmt w:val="bullet"/>
      <w:lvlText w:val=""/>
      <w:lvlJc w:val="left"/>
      <w:pPr>
        <w:ind w:left="1440" w:hanging="360"/>
      </w:pPr>
      <w:rPr>
        <w:rFonts w:ascii="Symbol" w:hAnsi="Symbol" w:hint="default"/>
        <w:color w:val="3F9C35" w:themeColor="accent3"/>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3DE705B0"/>
    <w:multiLevelType w:val="hybridMultilevel"/>
    <w:tmpl w:val="C3DA04F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40D55B69"/>
    <w:multiLevelType w:val="hybridMultilevel"/>
    <w:tmpl w:val="2810358A"/>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52D1AD3"/>
    <w:multiLevelType w:val="hybridMultilevel"/>
    <w:tmpl w:val="92E4B68C"/>
    <w:lvl w:ilvl="0" w:tplc="1809000B">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AD46B15"/>
    <w:multiLevelType w:val="hybridMultilevel"/>
    <w:tmpl w:val="A9EEB02A"/>
    <w:lvl w:ilvl="0" w:tplc="D73C93FC">
      <w:start w:val="1"/>
      <w:numFmt w:val="bullet"/>
      <w:lvlText w:val=""/>
      <w:lvlJc w:val="left"/>
      <w:pPr>
        <w:ind w:left="1440" w:hanging="360"/>
      </w:pPr>
      <w:rPr>
        <w:rFonts w:ascii="Symbol" w:hAnsi="Symbol" w:hint="default"/>
        <w:color w:val="3F9C35" w:themeColor="accent3"/>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0922824"/>
    <w:multiLevelType w:val="hybridMultilevel"/>
    <w:tmpl w:val="6BFADCA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3AF1CA2"/>
    <w:multiLevelType w:val="hybridMultilevel"/>
    <w:tmpl w:val="3080F9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B169F3"/>
    <w:multiLevelType w:val="hybridMultilevel"/>
    <w:tmpl w:val="ABA681C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48C5483"/>
    <w:multiLevelType w:val="multilevel"/>
    <w:tmpl w:val="F856A0A6"/>
    <w:lvl w:ilvl="0">
      <w:start w:val="1"/>
      <w:numFmt w:val="bullet"/>
      <w:lvlText w:val=""/>
      <w:lvlJc w:val="left"/>
      <w:pPr>
        <w:ind w:left="360" w:hanging="360"/>
      </w:pPr>
      <w:rPr>
        <w:rFonts w:ascii="Symbol" w:hAnsi="Symbol" w:hint="default"/>
        <w:color w:val="3F9C35" w:themeColor="accent3"/>
      </w:rPr>
    </w:lvl>
    <w:lvl w:ilvl="1">
      <w:start w:val="1"/>
      <w:numFmt w:val="bullet"/>
      <w:lvlText w:val=""/>
      <w:lvlJc w:val="left"/>
      <w:pPr>
        <w:ind w:left="338" w:firstLine="382"/>
      </w:pPr>
      <w:rPr>
        <w:rFonts w:ascii="Wingdings" w:hAnsi="Wingdings" w:hint="default"/>
        <w:color w:val="3F9C35" w:themeColor="accent3"/>
        <w:sz w:val="12"/>
        <w:u w:color="FFFFFF" w:themeColor="background1"/>
      </w:rPr>
    </w:lvl>
    <w:lvl w:ilvl="2">
      <w:start w:val="1"/>
      <w:numFmt w:val="bullet"/>
      <w:lvlText w:val=""/>
      <w:lvlJc w:val="left"/>
      <w:pPr>
        <w:ind w:left="1755" w:hanging="315"/>
      </w:pPr>
      <w:rPr>
        <w:rFonts w:ascii="Wingdings" w:hAnsi="Wingdings" w:hint="default"/>
        <w:color w:val="3F9C35" w:themeColor="accent3"/>
      </w:rPr>
    </w:lvl>
    <w:lvl w:ilvl="3">
      <w:start w:val="1"/>
      <w:numFmt w:val="bullet"/>
      <w:lvlText w:val=""/>
      <w:lvlJc w:val="left"/>
      <w:pPr>
        <w:ind w:left="2520" w:hanging="360"/>
      </w:pPr>
      <w:rPr>
        <w:rFonts w:ascii="Wingdings" w:hAnsi="Wingdings" w:hint="default"/>
        <w:color w:val="3F9C35" w:themeColor="accent3"/>
      </w:rPr>
    </w:lvl>
    <w:lvl w:ilvl="4">
      <w:start w:val="1"/>
      <w:numFmt w:val="bullet"/>
      <w:lvlText w:val="-"/>
      <w:lvlJc w:val="left"/>
      <w:pPr>
        <w:ind w:left="3240" w:hanging="360"/>
      </w:pPr>
      <w:rPr>
        <w:rFonts w:ascii="Arial" w:hAnsi="Arial" w:hint="default"/>
        <w:color w:val="3F9C35" w:themeColor="accent3"/>
      </w:rPr>
    </w:lvl>
    <w:lvl w:ilvl="5">
      <w:start w:val="1"/>
      <w:numFmt w:val="bullet"/>
      <w:lvlText w:val=""/>
      <w:lvlJc w:val="left"/>
      <w:pPr>
        <w:ind w:left="3960" w:hanging="360"/>
      </w:pPr>
      <w:rPr>
        <w:rFonts w:ascii="Wingdings" w:hAnsi="Wingdings" w:hint="default"/>
        <w:color w:val="3F9C35" w:themeColor="accent3"/>
      </w:rPr>
    </w:lvl>
    <w:lvl w:ilvl="6">
      <w:start w:val="1"/>
      <w:numFmt w:val="bullet"/>
      <w:lvlText w:val=""/>
      <w:lvlJc w:val="left"/>
      <w:pPr>
        <w:ind w:left="4680" w:hanging="360"/>
      </w:pPr>
      <w:rPr>
        <w:rFonts w:ascii="Symbol" w:hAnsi="Symbol" w:hint="default"/>
        <w:color w:val="3F9C35" w:themeColor="accent3"/>
      </w:rPr>
    </w:lvl>
    <w:lvl w:ilvl="7">
      <w:start w:val="1"/>
      <w:numFmt w:val="bullet"/>
      <w:lvlText w:val="o"/>
      <w:lvlJc w:val="left"/>
      <w:pPr>
        <w:ind w:left="5400" w:hanging="360"/>
      </w:pPr>
      <w:rPr>
        <w:rFonts w:ascii="Courier New" w:hAnsi="Courier New" w:hint="default"/>
        <w:color w:val="3F9C35" w:themeColor="accent3"/>
      </w:rPr>
    </w:lvl>
    <w:lvl w:ilvl="8">
      <w:start w:val="1"/>
      <w:numFmt w:val="bullet"/>
      <w:lvlText w:val=""/>
      <w:lvlJc w:val="left"/>
      <w:pPr>
        <w:ind w:left="6120" w:hanging="360"/>
      </w:pPr>
      <w:rPr>
        <w:rFonts w:ascii="Wingdings" w:hAnsi="Wingdings" w:hint="default"/>
        <w:color w:val="3F9C35" w:themeColor="accent3"/>
      </w:rPr>
    </w:lvl>
  </w:abstractNum>
  <w:abstractNum w:abstractNumId="21">
    <w:nsid w:val="6BAE4819"/>
    <w:multiLevelType w:val="hybridMultilevel"/>
    <w:tmpl w:val="584027B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BC404E2"/>
    <w:multiLevelType w:val="hybridMultilevel"/>
    <w:tmpl w:val="F524F1E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CF833A2"/>
    <w:multiLevelType w:val="hybridMultilevel"/>
    <w:tmpl w:val="0C043A0C"/>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E960E24"/>
    <w:multiLevelType w:val="hybridMultilevel"/>
    <w:tmpl w:val="52D2A2DC"/>
    <w:lvl w:ilvl="0" w:tplc="D73C93FC">
      <w:start w:val="1"/>
      <w:numFmt w:val="bullet"/>
      <w:lvlText w:val=""/>
      <w:lvlJc w:val="left"/>
      <w:pPr>
        <w:ind w:left="360" w:hanging="360"/>
      </w:pPr>
      <w:rPr>
        <w:rFonts w:ascii="Symbol" w:hAnsi="Symbol" w:hint="default"/>
        <w:color w:val="3F9C35" w:themeColor="accent3"/>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6"/>
  </w:num>
  <w:num w:numId="2">
    <w:abstractNumId w:val="9"/>
  </w:num>
  <w:num w:numId="3">
    <w:abstractNumId w:val="12"/>
  </w:num>
  <w:num w:numId="4">
    <w:abstractNumId w:val="20"/>
  </w:num>
  <w:num w:numId="5">
    <w:abstractNumId w:val="24"/>
  </w:num>
  <w:num w:numId="6">
    <w:abstractNumId w:val="0"/>
  </w:num>
  <w:num w:numId="7">
    <w:abstractNumId w:val="1"/>
  </w:num>
  <w:num w:numId="8">
    <w:abstractNumId w:val="2"/>
  </w:num>
  <w:num w:numId="9">
    <w:abstractNumId w:val="3"/>
  </w:num>
  <w:num w:numId="10">
    <w:abstractNumId w:val="4"/>
  </w:num>
  <w:num w:numId="11">
    <w:abstractNumId w:val="11"/>
  </w:num>
  <w:num w:numId="12">
    <w:abstractNumId w:val="10"/>
  </w:num>
  <w:num w:numId="13">
    <w:abstractNumId w:val="6"/>
  </w:num>
  <w:num w:numId="14">
    <w:abstractNumId w:val="14"/>
  </w:num>
  <w:num w:numId="15">
    <w:abstractNumId w:val="13"/>
  </w:num>
  <w:num w:numId="16">
    <w:abstractNumId w:val="15"/>
  </w:num>
  <w:num w:numId="17">
    <w:abstractNumId w:val="23"/>
  </w:num>
  <w:num w:numId="18">
    <w:abstractNumId w:val="18"/>
  </w:num>
  <w:num w:numId="19">
    <w:abstractNumId w:val="7"/>
  </w:num>
  <w:num w:numId="20">
    <w:abstractNumId w:val="5"/>
  </w:num>
  <w:num w:numId="21">
    <w:abstractNumId w:val="8"/>
  </w:num>
  <w:num w:numId="22">
    <w:abstractNumId w:val="17"/>
  </w:num>
  <w:num w:numId="23">
    <w:abstractNumId w:val="21"/>
  </w:num>
  <w:num w:numId="24">
    <w:abstractNumId w:val="19"/>
  </w:num>
  <w:num w:numId="25">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4578"/>
  </w:hdrShapeDefaults>
  <w:footnotePr>
    <w:footnote w:id="-1"/>
    <w:footnote w:id="0"/>
  </w:footnotePr>
  <w:endnotePr>
    <w:endnote w:id="-1"/>
    <w:endnote w:id="0"/>
  </w:endnotePr>
  <w:compat/>
  <w:rsids>
    <w:rsidRoot w:val="001A6372"/>
    <w:rsid w:val="00035118"/>
    <w:rsid w:val="00164989"/>
    <w:rsid w:val="001A6372"/>
    <w:rsid w:val="0020409C"/>
    <w:rsid w:val="0025230D"/>
    <w:rsid w:val="002940D7"/>
    <w:rsid w:val="002A33FD"/>
    <w:rsid w:val="00336EFD"/>
    <w:rsid w:val="003E2791"/>
    <w:rsid w:val="0042750C"/>
    <w:rsid w:val="004A12EE"/>
    <w:rsid w:val="004F705C"/>
    <w:rsid w:val="005066A9"/>
    <w:rsid w:val="005830A1"/>
    <w:rsid w:val="005D3242"/>
    <w:rsid w:val="0066215A"/>
    <w:rsid w:val="00785756"/>
    <w:rsid w:val="007C5C2F"/>
    <w:rsid w:val="007F3CC2"/>
    <w:rsid w:val="00872C6E"/>
    <w:rsid w:val="008B65F9"/>
    <w:rsid w:val="008C4008"/>
    <w:rsid w:val="008F39DB"/>
    <w:rsid w:val="00934121"/>
    <w:rsid w:val="009A68BA"/>
    <w:rsid w:val="00AA4022"/>
    <w:rsid w:val="00AB6739"/>
    <w:rsid w:val="00AE7FA9"/>
    <w:rsid w:val="00BF275D"/>
    <w:rsid w:val="00DA6BDD"/>
    <w:rsid w:val="00DC6963"/>
    <w:rsid w:val="00EF2CB8"/>
    <w:rsid w:val="00F00449"/>
    <w:rsid w:val="00F233C8"/>
    <w:rsid w:val="00F94B09"/>
    <w:rsid w:val="00FB3395"/>
    <w:rsid w:val="00FF275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4022"/>
    <w:pPr>
      <w:suppressAutoHyphens/>
      <w:spacing w:after="0" w:line="240" w:lineRule="auto"/>
    </w:pPr>
    <w:rPr>
      <w:rFonts w:ascii="Verdana" w:eastAsia="Times New Roman" w:hAnsi="Verdana" w:cs="Times New Roman"/>
      <w:sz w:val="18"/>
      <w:szCs w:val="18"/>
      <w:lang w:eastAsia="ar-SA"/>
    </w:rPr>
  </w:style>
  <w:style w:type="paragraph" w:styleId="Heading1">
    <w:name w:val="heading 1"/>
    <w:aliases w:val="Heading"/>
    <w:basedOn w:val="Normal"/>
    <w:next w:val="Normal"/>
    <w:link w:val="Heading1Char"/>
    <w:autoRedefine/>
    <w:uiPriority w:val="9"/>
    <w:qFormat/>
    <w:rsid w:val="0025230D"/>
    <w:pPr>
      <w:keepNext/>
      <w:keepLines/>
      <w:spacing w:before="240"/>
      <w:outlineLvl w:val="0"/>
    </w:pPr>
    <w:rPr>
      <w:rFonts w:asciiTheme="majorHAnsi" w:eastAsiaTheme="majorEastAsia" w:hAnsiTheme="majorHAnsi" w:cstheme="majorHAnsi"/>
      <w:color w:val="6D6E71" w:themeColor="accent5"/>
      <w:sz w:val="28"/>
      <w:szCs w:val="32"/>
    </w:rPr>
  </w:style>
  <w:style w:type="paragraph" w:styleId="Heading6">
    <w:name w:val="heading 6"/>
    <w:basedOn w:val="Normal"/>
    <w:next w:val="Normal"/>
    <w:link w:val="Heading6Char"/>
    <w:uiPriority w:val="9"/>
    <w:semiHidden/>
    <w:unhideWhenUsed/>
    <w:qFormat/>
    <w:rsid w:val="00AA4022"/>
    <w:pPr>
      <w:keepNext/>
      <w:keepLines/>
      <w:suppressAutoHyphens w:val="0"/>
      <w:spacing w:before="200"/>
      <w:outlineLvl w:val="5"/>
    </w:pPr>
    <w:rPr>
      <w:rFonts w:ascii="Cambria" w:hAnsi="Cambria"/>
      <w:i/>
      <w:iCs/>
      <w:color w:val="773F04"/>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25230D"/>
    <w:rPr>
      <w:rFonts w:asciiTheme="majorHAnsi" w:eastAsiaTheme="majorEastAsia" w:hAnsiTheme="majorHAnsi" w:cstheme="majorHAnsi"/>
      <w:color w:val="6D6E71" w:themeColor="accent5"/>
      <w:sz w:val="28"/>
      <w:szCs w:val="32"/>
    </w:rPr>
  </w:style>
  <w:style w:type="paragraph" w:styleId="Subtitle">
    <w:name w:val="Subtitle"/>
    <w:aliases w:val="SubHeading Green"/>
    <w:basedOn w:val="Normal"/>
    <w:next w:val="Normal"/>
    <w:link w:val="SubtitleChar"/>
    <w:autoRedefine/>
    <w:uiPriority w:val="11"/>
    <w:qFormat/>
    <w:rsid w:val="003E2791"/>
    <w:pPr>
      <w:numPr>
        <w:ilvl w:val="1"/>
      </w:numPr>
      <w:spacing w:after="40"/>
    </w:pPr>
    <w:rPr>
      <w:b/>
      <w:color w:val="3F9C35" w:themeColor="accent3"/>
    </w:rPr>
  </w:style>
  <w:style w:type="character" w:customStyle="1" w:styleId="SubtitleChar">
    <w:name w:val="Subtitle Char"/>
    <w:aliases w:val="SubHeading Green Char"/>
    <w:basedOn w:val="DefaultParagraphFont"/>
    <w:link w:val="Subtitle"/>
    <w:uiPriority w:val="11"/>
    <w:rsid w:val="003E2791"/>
    <w:rPr>
      <w:rFonts w:eastAsiaTheme="minorEastAsia"/>
      <w:b/>
      <w:color w:val="3F9C35" w:themeColor="accent3"/>
      <w:sz w:val="20"/>
    </w:rPr>
  </w:style>
  <w:style w:type="character" w:styleId="SubtleEmphasis">
    <w:name w:val="Subtle Emphasis"/>
    <w:aliases w:val="SubHeading Blue"/>
    <w:basedOn w:val="Emphasis"/>
    <w:uiPriority w:val="19"/>
    <w:qFormat/>
    <w:rsid w:val="003E2791"/>
    <w:rPr>
      <w:rFonts w:asciiTheme="minorHAnsi" w:hAnsiTheme="minorHAnsi"/>
      <w:b w:val="0"/>
      <w:i w:val="0"/>
      <w:iCs/>
      <w:color w:val="005C84" w:themeColor="text1"/>
      <w:sz w:val="20"/>
      <w:u w:val="none"/>
    </w:rPr>
  </w:style>
  <w:style w:type="character" w:styleId="Emphasis">
    <w:name w:val="Emphasis"/>
    <w:aliases w:val="Body Copy"/>
    <w:basedOn w:val="DefaultParagraphFont"/>
    <w:uiPriority w:val="20"/>
    <w:qFormat/>
    <w:rsid w:val="00FB3395"/>
    <w:rPr>
      <w:rFonts w:asciiTheme="minorHAnsi" w:hAnsiTheme="minorHAnsi"/>
      <w:b w:val="0"/>
      <w:i w:val="0"/>
      <w:iCs/>
      <w:color w:val="005C84" w:themeColor="text1"/>
      <w:sz w:val="18"/>
      <w:u w:val="none"/>
    </w:rPr>
  </w:style>
  <w:style w:type="character" w:styleId="IntenseEmphasis">
    <w:name w:val="Intense Emphasis"/>
    <w:aliases w:val="Body Copy Emphasis"/>
    <w:basedOn w:val="DefaultParagraphFont"/>
    <w:uiPriority w:val="21"/>
    <w:qFormat/>
    <w:rsid w:val="00FB3395"/>
    <w:rPr>
      <w:rFonts w:asciiTheme="minorHAnsi" w:hAnsiTheme="minorHAnsi"/>
      <w:b/>
      <w:i w:val="0"/>
      <w:iCs/>
      <w:color w:val="005C84" w:themeColor="text1"/>
      <w:sz w:val="18"/>
    </w:rPr>
  </w:style>
  <w:style w:type="paragraph" w:styleId="Quote">
    <w:name w:val="Quote"/>
    <w:aliases w:val="Body Copy Italic"/>
    <w:basedOn w:val="Normal"/>
    <w:next w:val="Normal"/>
    <w:link w:val="QuoteChar"/>
    <w:autoRedefine/>
    <w:uiPriority w:val="29"/>
    <w:qFormat/>
    <w:rsid w:val="00FB3395"/>
    <w:pPr>
      <w:spacing w:before="200"/>
      <w:ind w:right="864"/>
    </w:pPr>
    <w:rPr>
      <w:i/>
      <w:iCs/>
    </w:rPr>
  </w:style>
  <w:style w:type="character" w:customStyle="1" w:styleId="QuoteChar">
    <w:name w:val="Quote Char"/>
    <w:aliases w:val="Body Copy Italic Char"/>
    <w:basedOn w:val="DefaultParagraphFont"/>
    <w:link w:val="Quote"/>
    <w:uiPriority w:val="29"/>
    <w:rsid w:val="00FB3395"/>
    <w:rPr>
      <w:i/>
      <w:iCs/>
      <w:color w:val="005C84" w:themeColor="text1"/>
      <w:sz w:val="18"/>
    </w:rPr>
  </w:style>
  <w:style w:type="paragraph" w:styleId="IntenseQuote">
    <w:name w:val="Intense Quote"/>
    <w:aliases w:val="Sections"/>
    <w:basedOn w:val="Normal"/>
    <w:next w:val="Normal"/>
    <w:link w:val="IntenseQuoteChar"/>
    <w:autoRedefine/>
    <w:uiPriority w:val="30"/>
    <w:qFormat/>
    <w:rsid w:val="00FB3395"/>
    <w:pPr>
      <w:pBdr>
        <w:top w:val="single" w:sz="4" w:space="10" w:color="0075B0" w:themeColor="accent1"/>
        <w:bottom w:val="single" w:sz="4" w:space="10" w:color="0075B0" w:themeColor="accent1"/>
      </w:pBdr>
      <w:spacing w:before="360" w:after="360"/>
      <w:ind w:left="864" w:right="864"/>
      <w:jc w:val="center"/>
    </w:pPr>
    <w:rPr>
      <w:iCs/>
      <w:caps/>
    </w:rPr>
  </w:style>
  <w:style w:type="character" w:customStyle="1" w:styleId="IntenseQuoteChar">
    <w:name w:val="Intense Quote Char"/>
    <w:aliases w:val="Sections Char"/>
    <w:basedOn w:val="DefaultParagraphFont"/>
    <w:link w:val="IntenseQuote"/>
    <w:uiPriority w:val="30"/>
    <w:rsid w:val="00FB3395"/>
    <w:rPr>
      <w:iCs/>
      <w:caps/>
      <w:color w:val="005C84" w:themeColor="text1"/>
      <w:sz w:val="20"/>
    </w:rPr>
  </w:style>
  <w:style w:type="character" w:styleId="SubtleReference">
    <w:name w:val="Subtle Reference"/>
    <w:aliases w:val="Quote Emphasis"/>
    <w:basedOn w:val="QuoteChar"/>
    <w:uiPriority w:val="31"/>
    <w:qFormat/>
    <w:rsid w:val="00785756"/>
    <w:rPr>
      <w:rFonts w:asciiTheme="minorHAnsi" w:hAnsiTheme="minorHAnsi"/>
      <w:i w:val="0"/>
      <w:iCs/>
      <w:caps w:val="0"/>
      <w:smallCaps w:val="0"/>
      <w:color w:val="009FDA" w:themeColor="accent2"/>
      <w:spacing w:val="0"/>
      <w:w w:val="100"/>
      <w:sz w:val="24"/>
    </w:rPr>
  </w:style>
  <w:style w:type="paragraph" w:styleId="ListParagraph">
    <w:name w:val="List Paragraph"/>
    <w:basedOn w:val="Normal"/>
    <w:uiPriority w:val="34"/>
    <w:qFormat/>
    <w:rsid w:val="00FB3395"/>
    <w:pPr>
      <w:ind w:left="720"/>
      <w:contextualSpacing/>
    </w:pPr>
  </w:style>
  <w:style w:type="character" w:styleId="BookTitle">
    <w:name w:val="Book Title"/>
    <w:aliases w:val="Footnote"/>
    <w:basedOn w:val="DefaultParagraphFont"/>
    <w:uiPriority w:val="33"/>
    <w:qFormat/>
    <w:rsid w:val="00FB3395"/>
    <w:rPr>
      <w:rFonts w:asciiTheme="minorHAnsi" w:hAnsiTheme="minorHAnsi"/>
      <w:b w:val="0"/>
      <w:bCs/>
      <w:i w:val="0"/>
      <w:iCs/>
      <w:color w:val="6D6E71" w:themeColor="accent5"/>
      <w:spacing w:val="5"/>
      <w:sz w:val="15"/>
    </w:rPr>
  </w:style>
  <w:style w:type="paragraph" w:styleId="NoSpacing">
    <w:name w:val="No Spacing"/>
    <w:basedOn w:val="Normal"/>
    <w:uiPriority w:val="1"/>
    <w:rsid w:val="007F3CC2"/>
  </w:style>
  <w:style w:type="paragraph" w:styleId="Header">
    <w:name w:val="header"/>
    <w:basedOn w:val="Normal"/>
    <w:link w:val="HeaderChar"/>
    <w:uiPriority w:val="99"/>
    <w:unhideWhenUsed/>
    <w:rsid w:val="005D3242"/>
    <w:pPr>
      <w:tabs>
        <w:tab w:val="center" w:pos="4513"/>
        <w:tab w:val="right" w:pos="9026"/>
      </w:tabs>
    </w:pPr>
  </w:style>
  <w:style w:type="character" w:customStyle="1" w:styleId="HeaderChar">
    <w:name w:val="Header Char"/>
    <w:basedOn w:val="DefaultParagraphFont"/>
    <w:link w:val="Header"/>
    <w:uiPriority w:val="99"/>
    <w:rsid w:val="005D3242"/>
    <w:rPr>
      <w:color w:val="005C84" w:themeColor="text1"/>
      <w:sz w:val="20"/>
    </w:rPr>
  </w:style>
  <w:style w:type="paragraph" w:styleId="Footer">
    <w:name w:val="footer"/>
    <w:basedOn w:val="Normal"/>
    <w:link w:val="FooterChar"/>
    <w:uiPriority w:val="99"/>
    <w:unhideWhenUsed/>
    <w:rsid w:val="005D3242"/>
    <w:pPr>
      <w:tabs>
        <w:tab w:val="center" w:pos="4513"/>
        <w:tab w:val="right" w:pos="9026"/>
      </w:tabs>
    </w:pPr>
  </w:style>
  <w:style w:type="character" w:customStyle="1" w:styleId="FooterChar">
    <w:name w:val="Footer Char"/>
    <w:basedOn w:val="DefaultParagraphFont"/>
    <w:link w:val="Footer"/>
    <w:uiPriority w:val="99"/>
    <w:rsid w:val="005D3242"/>
    <w:rPr>
      <w:color w:val="005C84" w:themeColor="text1"/>
      <w:sz w:val="20"/>
    </w:rPr>
  </w:style>
  <w:style w:type="character" w:customStyle="1" w:styleId="Heading6Char">
    <w:name w:val="Heading 6 Char"/>
    <w:basedOn w:val="DefaultParagraphFont"/>
    <w:link w:val="Heading6"/>
    <w:uiPriority w:val="9"/>
    <w:semiHidden/>
    <w:rsid w:val="00AA4022"/>
    <w:rPr>
      <w:rFonts w:ascii="Cambria" w:eastAsia="Times New Roman" w:hAnsi="Cambria" w:cs="Times New Roman"/>
      <w:i/>
      <w:iCs/>
      <w:color w:val="773F04"/>
      <w:sz w:val="24"/>
      <w:szCs w:val="24"/>
      <w:lang w:val="en-US"/>
    </w:rPr>
  </w:style>
  <w:style w:type="paragraph" w:styleId="BodyText2">
    <w:name w:val="Body Text 2"/>
    <w:basedOn w:val="Normal"/>
    <w:link w:val="BodyText2Char"/>
    <w:rsid w:val="00AA4022"/>
    <w:pPr>
      <w:spacing w:after="120" w:line="480" w:lineRule="auto"/>
    </w:pPr>
  </w:style>
  <w:style w:type="character" w:customStyle="1" w:styleId="BodyText2Char">
    <w:name w:val="Body Text 2 Char"/>
    <w:basedOn w:val="DefaultParagraphFont"/>
    <w:link w:val="BodyText2"/>
    <w:rsid w:val="00AA4022"/>
    <w:rPr>
      <w:rFonts w:ascii="Verdana" w:eastAsia="Times New Roman" w:hAnsi="Verdana" w:cs="Times New Roman"/>
      <w:sz w:val="18"/>
      <w:szCs w:val="18"/>
      <w:lang w:eastAsia="ar-SA"/>
    </w:rPr>
  </w:style>
  <w:style w:type="paragraph" w:customStyle="1" w:styleId="NormalArial">
    <w:name w:val="Normal + Arial"/>
    <w:basedOn w:val="Normal"/>
    <w:rsid w:val="00AA4022"/>
    <w:pPr>
      <w:numPr>
        <w:numId w:val="2"/>
      </w:numPr>
      <w:suppressAutoHyphens w:val="0"/>
    </w:pPr>
    <w:rPr>
      <w:rFonts w:ascii="Times New Roman" w:hAnsi="Times New Roman"/>
      <w:sz w:val="24"/>
      <w:szCs w:val="20"/>
      <w:lang w:val="en-US"/>
    </w:rPr>
  </w:style>
  <w:style w:type="character" w:styleId="Strong">
    <w:name w:val="Strong"/>
    <w:qFormat/>
    <w:rsid w:val="00AA4022"/>
    <w:rPr>
      <w:b/>
      <w:bCs/>
    </w:rPr>
  </w:style>
  <w:style w:type="paragraph" w:styleId="Title">
    <w:name w:val="Title"/>
    <w:basedOn w:val="Normal"/>
    <w:next w:val="Normal"/>
    <w:link w:val="TitleChar"/>
    <w:qFormat/>
    <w:rsid w:val="00AA4022"/>
    <w:pPr>
      <w:pBdr>
        <w:bottom w:val="single" w:sz="8" w:space="4" w:color="F07F09"/>
      </w:pBdr>
      <w:suppressAutoHyphens w:val="0"/>
      <w:spacing w:after="300"/>
      <w:contextualSpacing/>
    </w:pPr>
    <w:rPr>
      <w:rFonts w:ascii="Cambria" w:hAnsi="Cambria"/>
      <w:color w:val="252525"/>
      <w:spacing w:val="5"/>
      <w:kern w:val="28"/>
      <w:sz w:val="52"/>
      <w:szCs w:val="52"/>
      <w:lang w:eastAsia="en-US"/>
    </w:rPr>
  </w:style>
  <w:style w:type="character" w:customStyle="1" w:styleId="TitleChar">
    <w:name w:val="Title Char"/>
    <w:basedOn w:val="DefaultParagraphFont"/>
    <w:link w:val="Title"/>
    <w:rsid w:val="00AA4022"/>
    <w:rPr>
      <w:rFonts w:ascii="Cambria" w:eastAsia="Times New Roman" w:hAnsi="Cambria" w:cs="Times New Roman"/>
      <w:color w:val="252525"/>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676268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eme1">
  <a:themeElements>
    <a:clrScheme name="Standard Chartered Template">
      <a:dk1>
        <a:srgbClr val="005C84"/>
      </a:dk1>
      <a:lt1>
        <a:sysClr val="window" lastClr="FFFFFF"/>
      </a:lt1>
      <a:dk2>
        <a:srgbClr val="000F46"/>
      </a:dk2>
      <a:lt2>
        <a:srgbClr val="E6E7E8"/>
      </a:lt2>
      <a:accent1>
        <a:srgbClr val="0075B0"/>
      </a:accent1>
      <a:accent2>
        <a:srgbClr val="009FDA"/>
      </a:accent2>
      <a:accent3>
        <a:srgbClr val="3F9C35"/>
      </a:accent3>
      <a:accent4>
        <a:srgbClr val="69BE28"/>
      </a:accent4>
      <a:accent5>
        <a:srgbClr val="6D6E71"/>
      </a:accent5>
      <a:accent6>
        <a:srgbClr val="939598"/>
      </a:accent6>
      <a:hlink>
        <a:srgbClr val="6D6E71"/>
      </a:hlink>
      <a:folHlink>
        <a:srgbClr val="2890C0"/>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StandardChartered_GlobalTemplate" id="{8AA814C4-A578-42A8-85A9-298523698715}" vid="{F837474E-8CD5-4CDA-B6A2-5B081F46A0D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F1D79-30AD-4D3F-B45F-A92751EAC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Standard Chartered Bank</Company>
  <LinksUpToDate>false</LinksUpToDate>
  <CharactersWithSpaces>2734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1557349</dc:creator>
  <cp:lastModifiedBy>1557349</cp:lastModifiedBy>
  <cp:revision>3</cp:revision>
  <cp:lastPrinted>2014-07-03T17:47:00Z</cp:lastPrinted>
  <dcterms:created xsi:type="dcterms:W3CDTF">2017-08-29T20:59:00Z</dcterms:created>
  <dcterms:modified xsi:type="dcterms:W3CDTF">2017-09-01T10:01:00Z</dcterms:modified>
</cp:coreProperties>
</file>
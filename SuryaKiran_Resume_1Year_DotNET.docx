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022" w:rsidRPr="001C4045" w:rsidRDefault="00AA4022" w:rsidP="00AA4022">
      <w:pPr>
        <w:pStyle w:val="Title"/>
        <w:pBdr>
          <w:bottom w:val="single" w:sz="8" w:space="2" w:color="B83D68"/>
        </w:pBdr>
        <w:spacing w:afterLines="40"/>
        <w:rPr>
          <w:rFonts w:ascii="Verdana" w:hAnsi="Verdana"/>
          <w:b/>
          <w:color w:val="auto"/>
          <w:sz w:val="18"/>
          <w:szCs w:val="18"/>
        </w:rPr>
      </w:pPr>
      <w:r>
        <w:rPr>
          <w:rFonts w:ascii="Verdana" w:hAnsi="Verdana"/>
          <w:b/>
          <w:color w:val="auto"/>
          <w:sz w:val="18"/>
          <w:szCs w:val="18"/>
        </w:rPr>
        <w:t xml:space="preserve">Surya Kiran </w:t>
      </w:r>
      <w:r w:rsidRPr="00AA4022">
        <w:rPr>
          <w:rFonts w:ascii="Verdana" w:hAnsi="Verdana"/>
          <w:b/>
          <w:color w:val="auto"/>
          <w:sz w:val="18"/>
          <w:szCs w:val="18"/>
        </w:rPr>
        <w:t>A</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5272"/>
        <w:gridCol w:w="5273"/>
      </w:tblGrid>
      <w:tr w:rsidR="00AA4022" w:rsidRPr="001C4045" w:rsidTr="006939A5">
        <w:trPr>
          <w:trHeight w:val="262"/>
        </w:trPr>
        <w:tc>
          <w:tcPr>
            <w:tcW w:w="5272" w:type="dxa"/>
            <w:tcBorders>
              <w:top w:val="single" w:sz="4" w:space="0" w:color="FFFFFF"/>
              <w:left w:val="single" w:sz="4" w:space="0" w:color="FFFFFF"/>
              <w:bottom w:val="single" w:sz="4" w:space="0" w:color="FFFFFF"/>
              <w:right w:val="single" w:sz="4" w:space="0" w:color="FFFFFF"/>
            </w:tcBorders>
            <w:vAlign w:val="center"/>
          </w:tcPr>
          <w:p w:rsidR="00AA4022" w:rsidRPr="001C4045" w:rsidRDefault="00AA4022" w:rsidP="006939A5">
            <w:pPr>
              <w:spacing w:after="20"/>
              <w:ind w:left="-108"/>
              <w:rPr>
                <w:b/>
              </w:rPr>
            </w:pPr>
            <w:r w:rsidRPr="001C4045">
              <w:rPr>
                <w:b/>
              </w:rPr>
              <w:t>Email:</w:t>
            </w:r>
            <w:r>
              <w:t xml:space="preserve"> </w:t>
            </w:r>
            <w:r w:rsidRPr="00AA4022">
              <w:t>suryakiran</w:t>
            </w:r>
            <w:r>
              <w:t>1093</w:t>
            </w:r>
            <w:r w:rsidRPr="001C4045">
              <w:t>@gmail.com</w:t>
            </w:r>
          </w:p>
        </w:tc>
        <w:tc>
          <w:tcPr>
            <w:tcW w:w="5273" w:type="dxa"/>
            <w:tcBorders>
              <w:top w:val="single" w:sz="4" w:space="0" w:color="FFFFFF"/>
              <w:left w:val="single" w:sz="4" w:space="0" w:color="FFFFFF"/>
              <w:bottom w:val="single" w:sz="4" w:space="0" w:color="FFFFFF"/>
              <w:right w:val="single" w:sz="4" w:space="0" w:color="FFFFFF"/>
            </w:tcBorders>
            <w:vAlign w:val="center"/>
          </w:tcPr>
          <w:p w:rsidR="00AA4022" w:rsidRPr="001C4045" w:rsidRDefault="00AA4022" w:rsidP="006939A5">
            <w:pPr>
              <w:spacing w:after="20"/>
              <w:jc w:val="right"/>
              <w:rPr>
                <w:b/>
              </w:rPr>
            </w:pPr>
            <w:r w:rsidRPr="001C4045">
              <w:rPr>
                <w:b/>
              </w:rPr>
              <w:t>Mobile:</w:t>
            </w:r>
            <w:r w:rsidRPr="001C4045">
              <w:t>+91-</w:t>
            </w:r>
            <w:r w:rsidRPr="001C4045">
              <w:rPr>
                <w:b/>
              </w:rPr>
              <w:t xml:space="preserve">  </w:t>
            </w:r>
            <w:r>
              <w:t>7904288453</w:t>
            </w:r>
          </w:p>
        </w:tc>
      </w:tr>
    </w:tbl>
    <w:p w:rsidR="00AA4022" w:rsidRPr="001C4045" w:rsidRDefault="00AA4022" w:rsidP="00AA4022"/>
    <w:p w:rsidR="00AA4022" w:rsidRPr="001C4045" w:rsidRDefault="00AA4022" w:rsidP="00AA4022"/>
    <w:p w:rsidR="00AA4022" w:rsidRPr="001C4045" w:rsidRDefault="00AA4022" w:rsidP="00AA4022">
      <w:pPr>
        <w:shd w:val="clear" w:color="auto" w:fill="E6E6E6"/>
        <w:spacing w:after="120" w:line="360" w:lineRule="auto"/>
        <w:jc w:val="both"/>
        <w:rPr>
          <w:rFonts w:cs="Arial"/>
          <w:b/>
        </w:rPr>
      </w:pPr>
      <w:r w:rsidRPr="001C4045">
        <w:rPr>
          <w:rFonts w:cs="Arial"/>
          <w:b/>
        </w:rPr>
        <w:t>Career Objective</w:t>
      </w:r>
    </w:p>
    <w:p w:rsidR="00AA4022" w:rsidRPr="001C4045" w:rsidRDefault="00AA4022" w:rsidP="00AA4022"/>
    <w:tbl>
      <w:tblPr>
        <w:tblW w:w="10050" w:type="dxa"/>
        <w:tblCellMar>
          <w:left w:w="0" w:type="dxa"/>
          <w:right w:w="0" w:type="dxa"/>
        </w:tblCellMar>
        <w:tblLook w:val="04A0"/>
      </w:tblPr>
      <w:tblGrid>
        <w:gridCol w:w="10050"/>
      </w:tblGrid>
      <w:tr w:rsidR="00AA4022" w:rsidRPr="001C4045" w:rsidTr="006939A5">
        <w:tc>
          <w:tcPr>
            <w:tcW w:w="0" w:type="auto"/>
            <w:tcBorders>
              <w:top w:val="nil"/>
              <w:left w:val="nil"/>
              <w:bottom w:val="nil"/>
              <w:right w:val="nil"/>
            </w:tcBorders>
            <w:shd w:val="clear" w:color="auto" w:fill="auto"/>
            <w:hideMark/>
          </w:tcPr>
          <w:p w:rsidR="00AA4022" w:rsidRPr="001C4045" w:rsidRDefault="00AA4022" w:rsidP="006939A5">
            <w:pPr>
              <w:spacing w:line="360" w:lineRule="auto"/>
              <w:jc w:val="both"/>
              <w:rPr>
                <w:i/>
                <w:lang w:eastAsia="en-IE"/>
              </w:rPr>
            </w:pPr>
            <w:r w:rsidRPr="001C4045">
              <w:rPr>
                <w:i/>
              </w:rPr>
              <w:t xml:space="preserve">        </w:t>
            </w:r>
            <w:r w:rsidRPr="001C4045">
              <w:rPr>
                <w:i/>
                <w:bdr w:val="none" w:sz="0" w:space="0" w:color="auto" w:frame="1"/>
                <w:lang w:eastAsia="en-IE"/>
              </w:rPr>
              <w:t>I’m an experienced and ambitious web developer looking for a challenging new role in the IT industry with the opportunity to work with the latest technologies on challenging and diverse projects.</w:t>
            </w:r>
          </w:p>
        </w:tc>
      </w:tr>
    </w:tbl>
    <w:p w:rsidR="00AA4022" w:rsidRPr="001C4045" w:rsidRDefault="00AA4022" w:rsidP="00AA4022"/>
    <w:p w:rsidR="00AA4022" w:rsidRPr="001C4045" w:rsidRDefault="00AA4022" w:rsidP="00AA4022">
      <w:pPr>
        <w:shd w:val="clear" w:color="auto" w:fill="E6E6E6"/>
        <w:spacing w:after="120" w:line="360" w:lineRule="auto"/>
        <w:jc w:val="both"/>
        <w:rPr>
          <w:rFonts w:cs="Arial"/>
          <w:b/>
        </w:rPr>
      </w:pPr>
      <w:r w:rsidRPr="001C4045">
        <w:rPr>
          <w:rFonts w:cs="Arial"/>
          <w:b/>
        </w:rPr>
        <w:t>Professional Profile</w:t>
      </w:r>
    </w:p>
    <w:p w:rsidR="00AA4022" w:rsidRPr="001C4045" w:rsidRDefault="00AA4022" w:rsidP="00AA4022">
      <w:pPr>
        <w:pStyle w:val="BodyText2"/>
        <w:suppressAutoHyphens w:val="0"/>
        <w:spacing w:after="0" w:line="360" w:lineRule="auto"/>
        <w:rPr>
          <w:rFonts w:cs="Arial"/>
        </w:rPr>
      </w:pPr>
    </w:p>
    <w:p w:rsidR="00AA4022" w:rsidRPr="00837FD3" w:rsidRDefault="00AA4022" w:rsidP="00AA4022">
      <w:pPr>
        <w:pStyle w:val="BodyText2"/>
        <w:numPr>
          <w:ilvl w:val="0"/>
          <w:numId w:val="10"/>
        </w:numPr>
        <w:suppressAutoHyphens w:val="0"/>
        <w:spacing w:after="0" w:line="360" w:lineRule="auto"/>
        <w:ind w:left="720" w:hanging="360"/>
        <w:rPr>
          <w:rFonts w:cs="Arial"/>
          <w:b/>
        </w:rPr>
      </w:pPr>
      <w:r w:rsidRPr="00837FD3">
        <w:rPr>
          <w:rFonts w:cs="Arial"/>
        </w:rPr>
        <w:t>Has over</w:t>
      </w:r>
      <w:r w:rsidRPr="00837FD3">
        <w:rPr>
          <w:rFonts w:cs="Arial"/>
          <w:b/>
        </w:rPr>
        <w:t xml:space="preserve"> </w:t>
      </w:r>
      <w:r>
        <w:rPr>
          <w:rFonts w:cs="Arial"/>
          <w:b/>
        </w:rPr>
        <w:t>1</w:t>
      </w:r>
      <w:r w:rsidRPr="00837FD3">
        <w:rPr>
          <w:rFonts w:cs="Arial"/>
          <w:b/>
        </w:rPr>
        <w:t xml:space="preserve"> year</w:t>
      </w:r>
      <w:r>
        <w:rPr>
          <w:rFonts w:cs="Arial"/>
          <w:b/>
        </w:rPr>
        <w:t xml:space="preserve">s </w:t>
      </w:r>
      <w:r w:rsidRPr="00837FD3">
        <w:rPr>
          <w:rFonts w:cs="Arial"/>
          <w:b/>
        </w:rPr>
        <w:t xml:space="preserve">of experience </w:t>
      </w:r>
      <w:r w:rsidRPr="00837FD3">
        <w:rPr>
          <w:rFonts w:cs="Arial"/>
        </w:rPr>
        <w:t>in IT as a</w:t>
      </w:r>
      <w:r w:rsidRPr="00837FD3">
        <w:rPr>
          <w:rFonts w:cs="Arial"/>
          <w:b/>
        </w:rPr>
        <w:t xml:space="preserve"> Software </w:t>
      </w:r>
      <w:r>
        <w:rPr>
          <w:rFonts w:cs="Arial"/>
          <w:b/>
        </w:rPr>
        <w:t>Programmer</w:t>
      </w:r>
      <w:r w:rsidRPr="00837FD3">
        <w:rPr>
          <w:rFonts w:cs="Arial"/>
          <w:b/>
        </w:rPr>
        <w:t xml:space="preserve"> </w:t>
      </w:r>
      <w:r w:rsidRPr="00837FD3">
        <w:rPr>
          <w:rFonts w:cs="Arial"/>
        </w:rPr>
        <w:t>with Internet, Intranet, Multi-Tier technologies and Web Application development.</w:t>
      </w:r>
    </w:p>
    <w:p w:rsidR="00AA4022" w:rsidRPr="00837FD3" w:rsidRDefault="00AA4022" w:rsidP="00AA4022">
      <w:pPr>
        <w:pStyle w:val="BodyText2"/>
        <w:numPr>
          <w:ilvl w:val="0"/>
          <w:numId w:val="10"/>
        </w:numPr>
        <w:suppressAutoHyphens w:val="0"/>
        <w:spacing w:after="0" w:line="360" w:lineRule="auto"/>
        <w:ind w:left="720" w:hanging="360"/>
        <w:jc w:val="both"/>
        <w:rPr>
          <w:rFonts w:cs="Arial"/>
        </w:rPr>
      </w:pPr>
      <w:r w:rsidRPr="00837FD3">
        <w:rPr>
          <w:rFonts w:cs="Arial"/>
        </w:rPr>
        <w:t>Proficient in database skills with</w:t>
      </w:r>
      <w:r w:rsidRPr="00837FD3">
        <w:rPr>
          <w:rFonts w:cs="Arial"/>
          <w:b/>
        </w:rPr>
        <w:t xml:space="preserve"> SQL Server 2008</w:t>
      </w:r>
      <w:r>
        <w:rPr>
          <w:rFonts w:cs="Arial"/>
          <w:b/>
        </w:rPr>
        <w:t xml:space="preserve"> R2</w:t>
      </w:r>
    </w:p>
    <w:p w:rsidR="00AA4022" w:rsidRPr="00837FD3" w:rsidRDefault="00AA4022" w:rsidP="00AA4022">
      <w:pPr>
        <w:pStyle w:val="BodyText2"/>
        <w:numPr>
          <w:ilvl w:val="0"/>
          <w:numId w:val="10"/>
        </w:numPr>
        <w:suppressAutoHyphens w:val="0"/>
        <w:spacing w:after="0" w:line="360" w:lineRule="auto"/>
        <w:ind w:left="720" w:hanging="360"/>
      </w:pPr>
      <w:r w:rsidRPr="001C4045">
        <w:rPr>
          <w:rFonts w:cs="Arial"/>
        </w:rPr>
        <w:t>Has experience in web development using</w:t>
      </w:r>
      <w:r w:rsidRPr="001C4045">
        <w:rPr>
          <w:rFonts w:cs="Arial"/>
          <w:b/>
        </w:rPr>
        <w:t xml:space="preserve"> HTML5, Java Script.</w:t>
      </w:r>
    </w:p>
    <w:p w:rsidR="00AA4022" w:rsidRPr="001C4045" w:rsidRDefault="00AA4022" w:rsidP="00AA4022">
      <w:pPr>
        <w:pStyle w:val="BodyText2"/>
        <w:numPr>
          <w:ilvl w:val="0"/>
          <w:numId w:val="10"/>
        </w:numPr>
        <w:suppressAutoHyphens w:val="0"/>
        <w:spacing w:after="0" w:line="360" w:lineRule="auto"/>
        <w:ind w:left="720" w:hanging="360"/>
        <w:rPr>
          <w:rFonts w:cs="Arial"/>
          <w:b/>
          <w:bCs/>
        </w:rPr>
      </w:pPr>
      <w:r w:rsidRPr="001C4045">
        <w:rPr>
          <w:rFonts w:cs="Arial"/>
        </w:rPr>
        <w:t xml:space="preserve">Proficient in a wide range of Web technologies like </w:t>
      </w:r>
      <w:r w:rsidRPr="001C4045">
        <w:rPr>
          <w:rFonts w:cs="Arial"/>
          <w:b/>
        </w:rPr>
        <w:t xml:space="preserve">.Net Framework 3.5, 4.0, 4.5 </w:t>
      </w:r>
      <w:r w:rsidRPr="001C4045">
        <w:rPr>
          <w:rFonts w:cs="Arial"/>
        </w:rPr>
        <w:t>using</w:t>
      </w:r>
      <w:r w:rsidRPr="001C4045">
        <w:rPr>
          <w:rFonts w:cs="Arial"/>
          <w:b/>
        </w:rPr>
        <w:t xml:space="preserve"> ASP</w:t>
      </w:r>
      <w:r w:rsidRPr="001C4045">
        <w:rPr>
          <w:rFonts w:cs="Arial"/>
          <w:b/>
          <w:bCs/>
        </w:rPr>
        <w:t>.Net.</w:t>
      </w:r>
    </w:p>
    <w:p w:rsidR="00AA4022" w:rsidRPr="00AA4022" w:rsidRDefault="00AA4022" w:rsidP="00AA4022">
      <w:pPr>
        <w:pStyle w:val="BodyText2"/>
        <w:numPr>
          <w:ilvl w:val="0"/>
          <w:numId w:val="10"/>
        </w:numPr>
        <w:suppressAutoHyphens w:val="0"/>
        <w:spacing w:after="0" w:line="360" w:lineRule="auto"/>
        <w:ind w:left="720" w:hanging="360"/>
        <w:jc w:val="both"/>
      </w:pPr>
      <w:r w:rsidRPr="001C4045">
        <w:rPr>
          <w:rFonts w:cs="Arial"/>
        </w:rPr>
        <w:t xml:space="preserve">Utilized </w:t>
      </w:r>
      <w:r w:rsidRPr="001C4045">
        <w:rPr>
          <w:rFonts w:cs="Arial"/>
          <w:b/>
          <w:bCs/>
        </w:rPr>
        <w:t>ASP.NET, ADO.NET</w:t>
      </w:r>
      <w:r w:rsidRPr="001C4045">
        <w:rPr>
          <w:rFonts w:cs="Arial"/>
          <w:b/>
        </w:rPr>
        <w:t xml:space="preserve"> </w:t>
      </w:r>
      <w:r w:rsidRPr="001C4045">
        <w:rPr>
          <w:rFonts w:cs="Arial"/>
        </w:rPr>
        <w:t xml:space="preserve">with </w:t>
      </w:r>
      <w:r w:rsidRPr="001C4045">
        <w:rPr>
          <w:rFonts w:cs="Arial"/>
          <w:bCs/>
        </w:rPr>
        <w:t>Web Forms</w:t>
      </w:r>
      <w:r w:rsidRPr="001C4045">
        <w:rPr>
          <w:rFonts w:cs="Arial"/>
        </w:rPr>
        <w:t xml:space="preserve"> and </w:t>
      </w:r>
      <w:r w:rsidRPr="001C4045">
        <w:rPr>
          <w:rFonts w:cs="Arial"/>
          <w:bCs/>
        </w:rPr>
        <w:t>Web Services</w:t>
      </w:r>
      <w:r w:rsidRPr="001C4045">
        <w:rPr>
          <w:rFonts w:cs="Arial"/>
        </w:rPr>
        <w:t>.</w:t>
      </w:r>
    </w:p>
    <w:p w:rsidR="00AA4022" w:rsidRPr="001C4045" w:rsidRDefault="00AA4022" w:rsidP="00AA4022">
      <w:pPr>
        <w:pStyle w:val="BodyText2"/>
        <w:suppressAutoHyphens w:val="0"/>
        <w:spacing w:after="0" w:line="360" w:lineRule="auto"/>
        <w:ind w:left="720"/>
        <w:jc w:val="both"/>
      </w:pPr>
      <w:r w:rsidRPr="001C4045">
        <w:t xml:space="preserve"> </w:t>
      </w:r>
    </w:p>
    <w:p w:rsidR="00AA4022" w:rsidRPr="001C4045" w:rsidRDefault="00AA4022" w:rsidP="00AA4022">
      <w:pPr>
        <w:shd w:val="clear" w:color="auto" w:fill="E6E6E6"/>
        <w:spacing w:after="120" w:line="360" w:lineRule="auto"/>
        <w:jc w:val="both"/>
        <w:rPr>
          <w:rFonts w:cs="Arial"/>
          <w:b/>
        </w:rPr>
      </w:pPr>
      <w:r w:rsidRPr="001C4045">
        <w:rPr>
          <w:rFonts w:cs="Arial"/>
          <w:b/>
        </w:rPr>
        <w:t>Corporate Experience</w:t>
      </w:r>
    </w:p>
    <w:p w:rsidR="00AA4022" w:rsidRPr="001C4045" w:rsidRDefault="00AA4022" w:rsidP="00AA4022"/>
    <w:p w:rsidR="00AA4022" w:rsidRPr="001C4045" w:rsidRDefault="00AA4022" w:rsidP="00AA4022">
      <w:pPr>
        <w:numPr>
          <w:ilvl w:val="0"/>
          <w:numId w:val="11"/>
        </w:numPr>
        <w:spacing w:line="360" w:lineRule="auto"/>
      </w:pPr>
      <w:r>
        <w:t>United Software Solutions, Aug’16, May’17</w:t>
      </w:r>
      <w:r w:rsidRPr="001C4045">
        <w:t>.</w:t>
      </w:r>
    </w:p>
    <w:p w:rsidR="00AA4022" w:rsidRPr="001C4045" w:rsidRDefault="00AA4022" w:rsidP="00AA4022">
      <w:pPr>
        <w:pStyle w:val="NormalArial"/>
        <w:numPr>
          <w:ilvl w:val="0"/>
          <w:numId w:val="0"/>
        </w:numPr>
        <w:tabs>
          <w:tab w:val="left" w:pos="6120"/>
        </w:tabs>
        <w:spacing w:line="360" w:lineRule="auto"/>
        <w:ind w:left="360"/>
        <w:rPr>
          <w:rFonts w:ascii="Verdana" w:hAnsi="Verdana" w:cs="Arial"/>
          <w:b/>
          <w:i/>
          <w:sz w:val="18"/>
          <w:szCs w:val="18"/>
          <w:lang w:val="en-GB"/>
        </w:rPr>
      </w:pPr>
    </w:p>
    <w:p w:rsidR="00AA4022" w:rsidRPr="001C4045" w:rsidRDefault="00AA4022" w:rsidP="00AA4022">
      <w:pPr>
        <w:shd w:val="clear" w:color="auto" w:fill="E6E6E6"/>
        <w:spacing w:after="120" w:line="360" w:lineRule="auto"/>
        <w:jc w:val="both"/>
        <w:rPr>
          <w:rFonts w:cs="Arial"/>
          <w:b/>
        </w:rPr>
      </w:pPr>
      <w:r w:rsidRPr="001C4045">
        <w:rPr>
          <w:rFonts w:cs="Arial"/>
          <w:b/>
        </w:rPr>
        <w:t>Core competencies</w:t>
      </w:r>
    </w:p>
    <w:p w:rsidR="00AA4022" w:rsidRPr="001C4045" w:rsidRDefault="00AA4022" w:rsidP="00AA4022">
      <w:pPr>
        <w:numPr>
          <w:ilvl w:val="0"/>
          <w:numId w:val="9"/>
        </w:numPr>
        <w:spacing w:after="60" w:line="360" w:lineRule="auto"/>
        <w:ind w:left="648" w:hanging="360"/>
        <w:jc w:val="both"/>
        <w:rPr>
          <w:rFonts w:cs="Arial"/>
        </w:rPr>
      </w:pPr>
      <w:r w:rsidRPr="001C4045">
        <w:rPr>
          <w:rFonts w:cs="Arial"/>
        </w:rPr>
        <w:t>Developing, Delivering and implementing the projects as per the scheduled deadlines; extending post-implementation and maintenance support to the technical support team.</w:t>
      </w:r>
    </w:p>
    <w:p w:rsidR="00AA4022" w:rsidRPr="001C4045" w:rsidRDefault="00AA4022" w:rsidP="00AA4022">
      <w:pPr>
        <w:numPr>
          <w:ilvl w:val="0"/>
          <w:numId w:val="9"/>
        </w:numPr>
        <w:spacing w:after="60" w:line="360" w:lineRule="auto"/>
        <w:ind w:left="648" w:hanging="360"/>
        <w:jc w:val="both"/>
        <w:rPr>
          <w:rFonts w:cs="Arial"/>
        </w:rPr>
      </w:pPr>
      <w:r w:rsidRPr="001C4045">
        <w:rPr>
          <w:rFonts w:cs="Arial"/>
        </w:rPr>
        <w:t>Has Full Life Cycle experience of software products that includes: Design, Development and maintenance.</w:t>
      </w:r>
    </w:p>
    <w:p w:rsidR="00AA4022" w:rsidRPr="001C4045" w:rsidRDefault="00AA4022" w:rsidP="00AA4022">
      <w:pPr>
        <w:spacing w:after="60" w:line="360" w:lineRule="auto"/>
        <w:ind w:left="288"/>
        <w:jc w:val="both"/>
        <w:rPr>
          <w:rFonts w:cs="Arial"/>
        </w:rPr>
      </w:pPr>
    </w:p>
    <w:p w:rsidR="00AA4022" w:rsidRPr="001C4045" w:rsidRDefault="00AA4022" w:rsidP="00AA4022">
      <w:pPr>
        <w:shd w:val="clear" w:color="auto" w:fill="E6E6E6"/>
        <w:spacing w:after="120" w:line="360" w:lineRule="auto"/>
        <w:jc w:val="both"/>
        <w:rPr>
          <w:rFonts w:cs="Arial"/>
          <w:b/>
        </w:rPr>
      </w:pPr>
      <w:r w:rsidRPr="001C4045">
        <w:rPr>
          <w:rFonts w:cs="Arial"/>
          <w:b/>
        </w:rPr>
        <w:t>IT Skill Set</w:t>
      </w:r>
    </w:p>
    <w:p w:rsidR="001A6372" w:rsidRPr="001A6372" w:rsidRDefault="00AA4022" w:rsidP="00AA4022">
      <w:pPr>
        <w:numPr>
          <w:ilvl w:val="0"/>
          <w:numId w:val="7"/>
        </w:numPr>
        <w:spacing w:after="60" w:line="360" w:lineRule="auto"/>
        <w:ind w:left="648" w:hanging="360"/>
        <w:jc w:val="both"/>
        <w:rPr>
          <w:rFonts w:cs="Arial"/>
        </w:rPr>
      </w:pPr>
      <w:r w:rsidRPr="001A6372">
        <w:rPr>
          <w:rFonts w:cs="Arial"/>
        </w:rPr>
        <w:t xml:space="preserve">Experience in </w:t>
      </w:r>
      <w:r w:rsidRPr="001A6372">
        <w:rPr>
          <w:rFonts w:cs="Arial"/>
          <w:b/>
        </w:rPr>
        <w:t>ASP.NET (4.0), VS (2010), SQL Server (2008 R2 &amp; 2005</w:t>
      </w:r>
    </w:p>
    <w:p w:rsidR="001A6372" w:rsidRPr="001A6372" w:rsidRDefault="00AA4022" w:rsidP="001A6372">
      <w:pPr>
        <w:numPr>
          <w:ilvl w:val="0"/>
          <w:numId w:val="7"/>
        </w:numPr>
        <w:spacing w:after="60" w:line="360" w:lineRule="auto"/>
        <w:ind w:left="648" w:hanging="360"/>
        <w:jc w:val="both"/>
        <w:rPr>
          <w:rFonts w:cs="Arial"/>
        </w:rPr>
      </w:pPr>
      <w:r w:rsidRPr="001A6372">
        <w:rPr>
          <w:rFonts w:cs="Arial"/>
        </w:rPr>
        <w:t xml:space="preserve">Experience in </w:t>
      </w:r>
      <w:r w:rsidRPr="001A6372">
        <w:rPr>
          <w:rFonts w:cs="Arial"/>
          <w:b/>
        </w:rPr>
        <w:t xml:space="preserve">HTML </w:t>
      </w:r>
      <w:r w:rsidRPr="001A6372">
        <w:rPr>
          <w:rFonts w:cs="Arial"/>
        </w:rPr>
        <w:t>and have knowledge in</w:t>
      </w:r>
      <w:r w:rsidRPr="001A6372">
        <w:rPr>
          <w:rFonts w:cs="Arial"/>
          <w:b/>
        </w:rPr>
        <w:t xml:space="preserve"> CSS, JavaScript.</w:t>
      </w:r>
    </w:p>
    <w:p w:rsidR="00AA4022" w:rsidRPr="001C4045" w:rsidRDefault="001A6372" w:rsidP="001A6372">
      <w:pPr>
        <w:spacing w:after="60" w:line="360" w:lineRule="auto"/>
        <w:jc w:val="both"/>
        <w:rPr>
          <w:rFonts w:cs="Arial"/>
        </w:rPr>
      </w:pPr>
      <w:r w:rsidRPr="001C4045">
        <w:rPr>
          <w:rFonts w:cs="Arial"/>
        </w:rPr>
        <w:t xml:space="preserve"> </w:t>
      </w:r>
    </w:p>
    <w:p w:rsidR="00AA4022" w:rsidRPr="001C4045" w:rsidRDefault="00AA4022" w:rsidP="00AA4022">
      <w:pPr>
        <w:shd w:val="clear" w:color="auto" w:fill="E6E6E6"/>
        <w:spacing w:after="120" w:line="360" w:lineRule="auto"/>
        <w:jc w:val="both"/>
        <w:rPr>
          <w:rFonts w:cs="Arial"/>
          <w:b/>
        </w:rPr>
      </w:pPr>
      <w:r w:rsidRPr="001C4045">
        <w:rPr>
          <w:rFonts w:cs="Arial"/>
          <w:b/>
        </w:rPr>
        <w:t>Project Experience</w:t>
      </w:r>
    </w:p>
    <w:p w:rsidR="00AA4022" w:rsidRPr="001C4045" w:rsidRDefault="00AA4022" w:rsidP="00AA4022">
      <w:pPr>
        <w:numPr>
          <w:ilvl w:val="0"/>
          <w:numId w:val="8"/>
        </w:numPr>
        <w:spacing w:after="60" w:line="360" w:lineRule="auto"/>
        <w:ind w:left="720" w:hanging="360"/>
        <w:jc w:val="both"/>
        <w:rPr>
          <w:rFonts w:cs="Arial"/>
        </w:rPr>
      </w:pPr>
      <w:r w:rsidRPr="001C4045">
        <w:rPr>
          <w:rFonts w:cs="Arial"/>
        </w:rPr>
        <w:t>Developing, Designing and Maintenance of Web based applications.</w:t>
      </w:r>
    </w:p>
    <w:p w:rsidR="00AA4022" w:rsidRPr="001C4045" w:rsidRDefault="00AA4022" w:rsidP="00AA4022">
      <w:pPr>
        <w:numPr>
          <w:ilvl w:val="0"/>
          <w:numId w:val="8"/>
        </w:numPr>
        <w:spacing w:after="60" w:line="360" w:lineRule="auto"/>
        <w:ind w:left="720" w:hanging="360"/>
        <w:jc w:val="both"/>
        <w:rPr>
          <w:rFonts w:cs="Arial"/>
        </w:rPr>
      </w:pPr>
      <w:r w:rsidRPr="001C4045">
        <w:rPr>
          <w:rFonts w:cs="Arial"/>
        </w:rPr>
        <w:t xml:space="preserve">Analysing Requirement Study and implementing Design and Coding. </w:t>
      </w:r>
    </w:p>
    <w:p w:rsidR="00AA4022" w:rsidRDefault="00AA4022" w:rsidP="00AA4022">
      <w:pPr>
        <w:numPr>
          <w:ilvl w:val="0"/>
          <w:numId w:val="8"/>
        </w:numPr>
        <w:spacing w:after="60" w:line="360" w:lineRule="auto"/>
        <w:ind w:left="720" w:hanging="360"/>
        <w:jc w:val="both"/>
        <w:rPr>
          <w:rFonts w:cs="Arial"/>
        </w:rPr>
      </w:pPr>
      <w:r w:rsidRPr="001C4045">
        <w:rPr>
          <w:rFonts w:cs="Arial"/>
        </w:rPr>
        <w:t>Involving in Unit Testing and database creation.</w:t>
      </w:r>
    </w:p>
    <w:p w:rsidR="00AA4022" w:rsidRPr="001C4045" w:rsidRDefault="00AA4022" w:rsidP="00AA4022">
      <w:r>
        <w:br w:type="page"/>
      </w:r>
    </w:p>
    <w:p w:rsidR="00AA4022" w:rsidRPr="00AD37CF" w:rsidRDefault="00AA4022" w:rsidP="00AA4022">
      <w:pPr>
        <w:pBdr>
          <w:bottom w:val="single" w:sz="6" w:space="1" w:color="auto"/>
        </w:pBdr>
        <w:spacing w:after="60" w:line="360" w:lineRule="auto"/>
        <w:jc w:val="both"/>
        <w:rPr>
          <w:rFonts w:cs="Arial"/>
          <w:b/>
        </w:rPr>
      </w:pPr>
      <w:r w:rsidRPr="001C4045">
        <w:rPr>
          <w:rFonts w:cs="Arial"/>
          <w:b/>
        </w:rPr>
        <w:lastRenderedPageBreak/>
        <w:t xml:space="preserve">Project Name: </w:t>
      </w:r>
      <w:proofErr w:type="spellStart"/>
      <w:r w:rsidRPr="00AD37CF">
        <w:rPr>
          <w:rFonts w:cs="Arial"/>
          <w:b/>
        </w:rPr>
        <w:t>Oye</w:t>
      </w:r>
      <w:proofErr w:type="spellEnd"/>
      <w:r w:rsidRPr="00AD37CF">
        <w:rPr>
          <w:rFonts w:cs="Arial"/>
          <w:b/>
        </w:rPr>
        <w:t xml:space="preserve"> </w:t>
      </w:r>
      <w:proofErr w:type="spellStart"/>
      <w:r w:rsidRPr="00AD37CF">
        <w:rPr>
          <w:rFonts w:cs="Arial"/>
          <w:b/>
        </w:rPr>
        <w:t>Shaddi</w:t>
      </w:r>
      <w:proofErr w:type="spellEnd"/>
      <w:r w:rsidRPr="00AD37CF">
        <w:rPr>
          <w:rFonts w:cs="Arial"/>
          <w:b/>
        </w:rPr>
        <w:t xml:space="preserve"> </w:t>
      </w:r>
      <w:proofErr w:type="spellStart"/>
      <w:r w:rsidRPr="00AD37CF">
        <w:rPr>
          <w:rFonts w:cs="Arial"/>
          <w:b/>
        </w:rPr>
        <w:t>Oye</w:t>
      </w:r>
      <w:proofErr w:type="spellEnd"/>
      <w:r w:rsidRPr="00AD37CF">
        <w:rPr>
          <w:rFonts w:cs="Arial"/>
          <w:b/>
        </w:rPr>
        <w:t xml:space="preserve"> [Matrimonial]</w:t>
      </w:r>
    </w:p>
    <w:p w:rsidR="00AA4022" w:rsidRPr="001C4045" w:rsidRDefault="00AA4022" w:rsidP="00AA4022">
      <w:pPr>
        <w:spacing w:after="60" w:line="360" w:lineRule="auto"/>
        <w:ind w:left="864"/>
        <w:jc w:val="both"/>
        <w:rPr>
          <w:rFonts w:cs="Arial"/>
        </w:rPr>
      </w:pPr>
      <w:r w:rsidRPr="001C4045">
        <w:rPr>
          <w:rFonts w:cs="Arial"/>
        </w:rPr>
        <w:t>Environment</w:t>
      </w:r>
      <w:r w:rsidRPr="001C4045">
        <w:rPr>
          <w:rFonts w:cs="Arial"/>
        </w:rPr>
        <w:tab/>
      </w:r>
      <w:r w:rsidRPr="001C4045">
        <w:rPr>
          <w:rFonts w:cs="Arial"/>
        </w:rPr>
        <w:tab/>
        <w:t xml:space="preserve">:  ASP.NET 3.5, JavaScript, </w:t>
      </w:r>
      <w:proofErr w:type="spellStart"/>
      <w:r w:rsidRPr="001C4045">
        <w:rPr>
          <w:rFonts w:cs="Arial"/>
        </w:rPr>
        <w:t>Jquery</w:t>
      </w:r>
      <w:proofErr w:type="spellEnd"/>
      <w:r w:rsidRPr="001C4045">
        <w:rPr>
          <w:rFonts w:cs="Arial"/>
        </w:rPr>
        <w:t xml:space="preserve"> and SQL Server 2005</w:t>
      </w:r>
    </w:p>
    <w:p w:rsidR="00AA4022" w:rsidRPr="001C4045" w:rsidRDefault="00AA4022" w:rsidP="00AA4022">
      <w:pPr>
        <w:spacing w:after="60" w:line="360" w:lineRule="auto"/>
        <w:ind w:left="576" w:firstLine="288"/>
        <w:jc w:val="both"/>
        <w:rPr>
          <w:rFonts w:cs="Arial"/>
        </w:rPr>
      </w:pPr>
      <w:r w:rsidRPr="001C4045">
        <w:rPr>
          <w:rFonts w:cs="Arial"/>
        </w:rPr>
        <w:t>Duration</w:t>
      </w:r>
      <w:r w:rsidRPr="001C4045">
        <w:rPr>
          <w:rFonts w:cs="Arial"/>
        </w:rPr>
        <w:tab/>
      </w:r>
      <w:r w:rsidRPr="001C4045">
        <w:rPr>
          <w:rFonts w:cs="Arial"/>
        </w:rPr>
        <w:tab/>
        <w:t>:  6 Months</w:t>
      </w:r>
    </w:p>
    <w:p w:rsidR="00AA4022" w:rsidRPr="001C4045" w:rsidRDefault="00AA4022" w:rsidP="00AA4022">
      <w:pPr>
        <w:spacing w:after="60" w:line="360" w:lineRule="auto"/>
        <w:ind w:left="576" w:firstLine="288"/>
        <w:jc w:val="both"/>
        <w:rPr>
          <w:rFonts w:cs="Arial"/>
        </w:rPr>
      </w:pPr>
      <w:r w:rsidRPr="001C4045">
        <w:rPr>
          <w:rFonts w:cs="Arial"/>
        </w:rPr>
        <w:t>Team Size</w:t>
      </w:r>
      <w:r w:rsidRPr="001C4045">
        <w:rPr>
          <w:rFonts w:cs="Arial"/>
        </w:rPr>
        <w:tab/>
      </w:r>
      <w:r w:rsidRPr="001C4045">
        <w:rPr>
          <w:rFonts w:cs="Arial"/>
        </w:rPr>
        <w:tab/>
        <w:t>:  3</w:t>
      </w:r>
    </w:p>
    <w:p w:rsidR="00AA4022" w:rsidRPr="001C4045" w:rsidRDefault="00AA4022" w:rsidP="00AA4022">
      <w:pPr>
        <w:spacing w:after="60" w:line="360" w:lineRule="auto"/>
        <w:jc w:val="both"/>
        <w:rPr>
          <w:rStyle w:val="Strong"/>
        </w:rPr>
      </w:pPr>
      <w:r w:rsidRPr="001C4045">
        <w:rPr>
          <w:rFonts w:cs="Arial"/>
          <w:b/>
          <w:bCs/>
        </w:rPr>
        <w:t>Roles</w:t>
      </w:r>
    </w:p>
    <w:p w:rsidR="00AA4022" w:rsidRPr="001C4045" w:rsidRDefault="00AA4022" w:rsidP="00AA4022">
      <w:pPr>
        <w:numPr>
          <w:ilvl w:val="1"/>
          <w:numId w:val="16"/>
        </w:numPr>
        <w:spacing w:after="60" w:line="360" w:lineRule="auto"/>
        <w:jc w:val="both"/>
        <w:rPr>
          <w:rFonts w:cs="Arial"/>
          <w:b/>
        </w:rPr>
      </w:pPr>
      <w:r w:rsidRPr="001C4045">
        <w:rPr>
          <w:rFonts w:cs="Arial"/>
        </w:rPr>
        <w:t xml:space="preserve">Design and coding the </w:t>
      </w:r>
      <w:r w:rsidRPr="001C4045">
        <w:rPr>
          <w:rFonts w:cs="Arial"/>
          <w:b/>
        </w:rPr>
        <w:t>UI layer.</w:t>
      </w:r>
    </w:p>
    <w:p w:rsidR="00AA4022" w:rsidRPr="001C4045" w:rsidRDefault="00AA4022" w:rsidP="00AA4022">
      <w:pPr>
        <w:numPr>
          <w:ilvl w:val="1"/>
          <w:numId w:val="16"/>
        </w:numPr>
        <w:spacing w:after="60" w:line="360" w:lineRule="auto"/>
        <w:jc w:val="both"/>
        <w:rPr>
          <w:rFonts w:cs="Arial"/>
          <w:bCs/>
        </w:rPr>
      </w:pPr>
      <w:r w:rsidRPr="001C4045">
        <w:rPr>
          <w:rFonts w:cs="Arial"/>
          <w:bCs/>
        </w:rPr>
        <w:t>Project Development and Maintenance.</w:t>
      </w:r>
    </w:p>
    <w:p w:rsidR="001A6372" w:rsidRPr="001A6372" w:rsidRDefault="00AA4022" w:rsidP="001A6372">
      <w:pPr>
        <w:numPr>
          <w:ilvl w:val="1"/>
          <w:numId w:val="16"/>
        </w:numPr>
        <w:spacing w:after="60" w:line="360" w:lineRule="auto"/>
        <w:jc w:val="both"/>
        <w:rPr>
          <w:rFonts w:cs="Arial"/>
        </w:rPr>
      </w:pPr>
      <w:r w:rsidRPr="001C4045">
        <w:rPr>
          <w:rFonts w:cs="Arial"/>
          <w:bCs/>
        </w:rPr>
        <w:t>Admin, Customer, Vendor, Enquiry Module.</w:t>
      </w:r>
    </w:p>
    <w:p w:rsidR="00AA4022" w:rsidRPr="001C4045" w:rsidRDefault="00AA4022" w:rsidP="001A6372">
      <w:pPr>
        <w:spacing w:after="60" w:line="360" w:lineRule="auto"/>
        <w:jc w:val="both"/>
        <w:rPr>
          <w:rFonts w:cs="Arial"/>
        </w:rPr>
      </w:pPr>
      <w:r w:rsidRPr="001C4045">
        <w:rPr>
          <w:rFonts w:cs="Arial"/>
          <w:b/>
        </w:rPr>
        <w:t>Narrative:</w:t>
      </w:r>
      <w:r w:rsidRPr="001C4045">
        <w:rPr>
          <w:rFonts w:cs="Arial"/>
        </w:rPr>
        <w:t xml:space="preserve">  </w:t>
      </w:r>
    </w:p>
    <w:p w:rsidR="00AA4022" w:rsidRPr="001C4045" w:rsidRDefault="00AA4022" w:rsidP="00AA4022">
      <w:pPr>
        <w:spacing w:after="60" w:line="360" w:lineRule="auto"/>
        <w:ind w:firstLine="720"/>
        <w:jc w:val="both"/>
      </w:pPr>
      <w:r w:rsidRPr="001C4045">
        <w:t>System used for marriage arrangement by registering into it under various schemes. It has various special features like Spotlight, various types of searches, various Schemes etc. The added attractive features are more details about the members, star match. Advance searches involve caste, religion, education, profession wise search respectively and also many added features.</w:t>
      </w:r>
    </w:p>
    <w:p w:rsidR="00AA4022" w:rsidRPr="001C4045" w:rsidRDefault="00AA4022" w:rsidP="00AA4022">
      <w:pPr>
        <w:spacing w:after="60" w:line="360" w:lineRule="auto"/>
        <w:jc w:val="both"/>
        <w:rPr>
          <w:b/>
        </w:rPr>
      </w:pPr>
      <w:r w:rsidRPr="001C4045">
        <w:rPr>
          <w:b/>
        </w:rPr>
        <w:t>Modules:</w:t>
      </w:r>
    </w:p>
    <w:p w:rsidR="00AA4022" w:rsidRPr="001C4045" w:rsidRDefault="00AA4022" w:rsidP="00AA4022">
      <w:pPr>
        <w:numPr>
          <w:ilvl w:val="1"/>
          <w:numId w:val="17"/>
        </w:numPr>
        <w:spacing w:line="360" w:lineRule="auto"/>
        <w:jc w:val="both"/>
        <w:rPr>
          <w:rFonts w:cs="Arial"/>
        </w:rPr>
      </w:pPr>
      <w:r w:rsidRPr="001C4045">
        <w:rPr>
          <w:rFonts w:cs="Arial"/>
        </w:rPr>
        <w:t>Master Module includes Process Template, Asset, Asset Group, Asset Group.</w:t>
      </w:r>
    </w:p>
    <w:p w:rsidR="00AA4022" w:rsidRPr="001C4045" w:rsidRDefault="00AA4022" w:rsidP="00AA4022">
      <w:pPr>
        <w:numPr>
          <w:ilvl w:val="1"/>
          <w:numId w:val="17"/>
        </w:numPr>
        <w:spacing w:line="360" w:lineRule="auto"/>
        <w:jc w:val="both"/>
        <w:rPr>
          <w:rFonts w:cs="Arial"/>
        </w:rPr>
      </w:pPr>
      <w:r w:rsidRPr="001C4045">
        <w:rPr>
          <w:rFonts w:cs="Arial"/>
        </w:rPr>
        <w:t>Enquiry Modules Includes Customer Enquiry Details.</w:t>
      </w:r>
    </w:p>
    <w:p w:rsidR="00AA4022" w:rsidRPr="001C4045" w:rsidRDefault="00AA4022" w:rsidP="00AA4022">
      <w:pPr>
        <w:numPr>
          <w:ilvl w:val="1"/>
          <w:numId w:val="17"/>
        </w:numPr>
        <w:spacing w:line="360" w:lineRule="auto"/>
        <w:jc w:val="both"/>
        <w:rPr>
          <w:rFonts w:cs="Arial"/>
        </w:rPr>
      </w:pPr>
      <w:r w:rsidRPr="001C4045">
        <w:rPr>
          <w:rFonts w:cs="Arial"/>
        </w:rPr>
        <w:t>Vendor Module Includes Bride, Groom List to Vendor.</w:t>
      </w:r>
    </w:p>
    <w:p w:rsidR="001A6372" w:rsidRPr="001A6372" w:rsidRDefault="00AA4022" w:rsidP="001A6372">
      <w:pPr>
        <w:numPr>
          <w:ilvl w:val="1"/>
          <w:numId w:val="17"/>
        </w:numPr>
        <w:spacing w:line="360" w:lineRule="auto"/>
        <w:jc w:val="both"/>
        <w:rPr>
          <w:rFonts w:cs="Arial"/>
          <w:b/>
        </w:rPr>
      </w:pPr>
      <w:r w:rsidRPr="001C4045">
        <w:rPr>
          <w:rFonts w:cs="Arial"/>
        </w:rPr>
        <w:t>Horoscope, 10 Matches also can view by customer.</w:t>
      </w:r>
    </w:p>
    <w:p w:rsidR="00AA4022" w:rsidRDefault="001A6372" w:rsidP="001A6372">
      <w:pPr>
        <w:spacing w:line="360" w:lineRule="auto"/>
        <w:ind w:left="1440"/>
        <w:jc w:val="both"/>
        <w:rPr>
          <w:rFonts w:cs="Arial"/>
          <w:b/>
        </w:rPr>
      </w:pPr>
      <w:r>
        <w:rPr>
          <w:rFonts w:cs="Arial"/>
          <w:b/>
        </w:rPr>
        <w:t xml:space="preserve"> </w:t>
      </w:r>
    </w:p>
    <w:p w:rsidR="00AA4022" w:rsidRPr="00AD37CF" w:rsidRDefault="00AA4022" w:rsidP="00AA4022">
      <w:pPr>
        <w:pBdr>
          <w:bottom w:val="single" w:sz="6" w:space="1" w:color="auto"/>
        </w:pBdr>
        <w:spacing w:after="60" w:line="360" w:lineRule="auto"/>
        <w:jc w:val="both"/>
        <w:rPr>
          <w:rFonts w:cs="Arial"/>
          <w:b/>
        </w:rPr>
      </w:pPr>
      <w:r w:rsidRPr="001C4045">
        <w:rPr>
          <w:rFonts w:cs="Arial"/>
          <w:b/>
        </w:rPr>
        <w:t xml:space="preserve">Project Name: </w:t>
      </w:r>
      <w:proofErr w:type="spellStart"/>
      <w:r w:rsidRPr="00AD37CF">
        <w:rPr>
          <w:rFonts w:cs="Arial"/>
          <w:b/>
        </w:rPr>
        <w:t>Agri</w:t>
      </w:r>
      <w:proofErr w:type="spellEnd"/>
      <w:r w:rsidRPr="00AD37CF">
        <w:rPr>
          <w:rFonts w:cs="Arial"/>
          <w:b/>
        </w:rPr>
        <w:t xml:space="preserve"> India </w:t>
      </w:r>
      <w:proofErr w:type="spellStart"/>
      <w:r w:rsidRPr="00AD37CF">
        <w:rPr>
          <w:rFonts w:cs="Arial"/>
          <w:b/>
        </w:rPr>
        <w:t>Pvt</w:t>
      </w:r>
      <w:proofErr w:type="spellEnd"/>
      <w:r w:rsidRPr="00AD37CF">
        <w:rPr>
          <w:rFonts w:cs="Arial"/>
          <w:b/>
        </w:rPr>
        <w:t xml:space="preserve"> Ltd [MLM Project]</w:t>
      </w:r>
    </w:p>
    <w:p w:rsidR="00AA4022" w:rsidRPr="001C4045" w:rsidRDefault="00AA4022" w:rsidP="00AA4022">
      <w:pPr>
        <w:spacing w:after="60" w:line="360" w:lineRule="auto"/>
        <w:ind w:left="864"/>
        <w:jc w:val="both"/>
        <w:rPr>
          <w:rFonts w:cs="Arial"/>
        </w:rPr>
      </w:pPr>
      <w:r w:rsidRPr="001C4045">
        <w:rPr>
          <w:rFonts w:cs="Arial"/>
        </w:rPr>
        <w:t>Environment</w:t>
      </w:r>
      <w:r w:rsidRPr="001C4045">
        <w:rPr>
          <w:rFonts w:cs="Arial"/>
        </w:rPr>
        <w:tab/>
      </w:r>
      <w:r w:rsidRPr="001C4045">
        <w:rPr>
          <w:rFonts w:cs="Arial"/>
        </w:rPr>
        <w:tab/>
        <w:t>:  ASP.NET 4.0, JavaScript and SQL Server 2005</w:t>
      </w:r>
    </w:p>
    <w:p w:rsidR="00AA4022" w:rsidRPr="001C4045" w:rsidRDefault="00AA4022" w:rsidP="00AA4022">
      <w:pPr>
        <w:spacing w:after="60" w:line="360" w:lineRule="auto"/>
        <w:ind w:left="864"/>
        <w:jc w:val="both"/>
        <w:rPr>
          <w:rFonts w:cs="Arial"/>
        </w:rPr>
      </w:pPr>
      <w:r w:rsidRPr="001C4045">
        <w:rPr>
          <w:rFonts w:cs="Arial"/>
        </w:rPr>
        <w:t>Reporting Tool</w:t>
      </w:r>
      <w:r w:rsidRPr="001C4045">
        <w:rPr>
          <w:rFonts w:cs="Arial"/>
        </w:rPr>
        <w:tab/>
        <w:t>:  Crystal Report</w:t>
      </w:r>
    </w:p>
    <w:p w:rsidR="00AA4022" w:rsidRPr="001C4045" w:rsidRDefault="00AA4022" w:rsidP="00AA4022">
      <w:pPr>
        <w:spacing w:after="60" w:line="360" w:lineRule="auto"/>
        <w:ind w:left="576" w:firstLine="288"/>
        <w:jc w:val="both"/>
        <w:rPr>
          <w:rFonts w:cs="Arial"/>
        </w:rPr>
      </w:pPr>
      <w:r w:rsidRPr="001C4045">
        <w:rPr>
          <w:rFonts w:cs="Arial"/>
        </w:rPr>
        <w:t>Duration</w:t>
      </w:r>
      <w:r w:rsidRPr="001C4045">
        <w:rPr>
          <w:rFonts w:cs="Arial"/>
        </w:rPr>
        <w:tab/>
      </w:r>
      <w:r w:rsidRPr="001C4045">
        <w:rPr>
          <w:rFonts w:cs="Arial"/>
        </w:rPr>
        <w:tab/>
        <w:t>:  4 Months</w:t>
      </w:r>
    </w:p>
    <w:p w:rsidR="00AA4022" w:rsidRPr="001C4045" w:rsidRDefault="00AA4022" w:rsidP="00AA4022">
      <w:pPr>
        <w:spacing w:after="60" w:line="360" w:lineRule="auto"/>
        <w:ind w:left="576" w:firstLine="288"/>
        <w:jc w:val="both"/>
        <w:rPr>
          <w:rFonts w:cs="Arial"/>
        </w:rPr>
      </w:pPr>
      <w:r w:rsidRPr="001C4045">
        <w:rPr>
          <w:rFonts w:cs="Arial"/>
        </w:rPr>
        <w:t>Team Size</w:t>
      </w:r>
      <w:r w:rsidRPr="001C4045">
        <w:rPr>
          <w:rFonts w:cs="Arial"/>
        </w:rPr>
        <w:tab/>
      </w:r>
      <w:r w:rsidRPr="001C4045">
        <w:rPr>
          <w:rFonts w:cs="Arial"/>
        </w:rPr>
        <w:tab/>
        <w:t>:  3</w:t>
      </w:r>
    </w:p>
    <w:p w:rsidR="00AA4022" w:rsidRPr="001C4045" w:rsidRDefault="00AA4022" w:rsidP="00AA4022">
      <w:pPr>
        <w:spacing w:after="60" w:line="360" w:lineRule="auto"/>
        <w:jc w:val="both"/>
        <w:rPr>
          <w:rFonts w:cs="Arial"/>
          <w:b/>
          <w:bCs/>
        </w:rPr>
      </w:pPr>
      <w:r w:rsidRPr="001C4045">
        <w:rPr>
          <w:rFonts w:cs="Arial"/>
          <w:b/>
          <w:bCs/>
        </w:rPr>
        <w:t>Roles</w:t>
      </w:r>
    </w:p>
    <w:p w:rsidR="00AA4022" w:rsidRPr="001C4045" w:rsidRDefault="00AA4022" w:rsidP="00AA4022">
      <w:pPr>
        <w:numPr>
          <w:ilvl w:val="1"/>
          <w:numId w:val="16"/>
        </w:numPr>
        <w:spacing w:after="60" w:line="360" w:lineRule="auto"/>
        <w:jc w:val="both"/>
        <w:rPr>
          <w:rFonts w:cs="Arial"/>
          <w:b/>
        </w:rPr>
      </w:pPr>
      <w:r w:rsidRPr="001C4045">
        <w:rPr>
          <w:rFonts w:cs="Arial"/>
        </w:rPr>
        <w:t xml:space="preserve">Design and coding the </w:t>
      </w:r>
      <w:r w:rsidRPr="001C4045">
        <w:rPr>
          <w:rFonts w:cs="Arial"/>
          <w:b/>
        </w:rPr>
        <w:t>UI layer.</w:t>
      </w:r>
    </w:p>
    <w:p w:rsidR="00AA4022" w:rsidRPr="001C4045" w:rsidRDefault="00AA4022" w:rsidP="00AA4022">
      <w:pPr>
        <w:numPr>
          <w:ilvl w:val="1"/>
          <w:numId w:val="16"/>
        </w:numPr>
        <w:spacing w:after="60" w:line="360" w:lineRule="auto"/>
        <w:jc w:val="both"/>
        <w:rPr>
          <w:rFonts w:cs="Arial"/>
          <w:bCs/>
        </w:rPr>
      </w:pPr>
      <w:r w:rsidRPr="001C4045">
        <w:rPr>
          <w:rFonts w:cs="Arial"/>
          <w:bCs/>
        </w:rPr>
        <w:t>Admin Module, Branches Module.</w:t>
      </w:r>
    </w:p>
    <w:p w:rsidR="00AA4022" w:rsidRPr="001C4045" w:rsidRDefault="00AA4022" w:rsidP="00AA4022">
      <w:pPr>
        <w:numPr>
          <w:ilvl w:val="1"/>
          <w:numId w:val="16"/>
        </w:numPr>
        <w:spacing w:after="60" w:line="360" w:lineRule="auto"/>
        <w:jc w:val="both"/>
        <w:rPr>
          <w:rFonts w:cs="Arial"/>
        </w:rPr>
      </w:pPr>
      <w:r w:rsidRPr="001C4045">
        <w:rPr>
          <w:rFonts w:cs="Arial"/>
          <w:bCs/>
        </w:rPr>
        <w:t>MLM with Tree Structure, DB Creation.</w:t>
      </w:r>
    </w:p>
    <w:p w:rsidR="00AA4022" w:rsidRDefault="00AA4022" w:rsidP="00AA4022">
      <w:pPr>
        <w:spacing w:after="60" w:line="360" w:lineRule="auto"/>
        <w:jc w:val="both"/>
        <w:rPr>
          <w:rFonts w:cs="Arial"/>
          <w:b/>
        </w:rPr>
      </w:pPr>
    </w:p>
    <w:p w:rsidR="00AA4022" w:rsidRPr="001C4045" w:rsidRDefault="00AA4022" w:rsidP="00AA4022">
      <w:pPr>
        <w:spacing w:after="60" w:line="360" w:lineRule="auto"/>
        <w:jc w:val="both"/>
        <w:rPr>
          <w:rFonts w:cs="Arial"/>
        </w:rPr>
      </w:pPr>
      <w:r w:rsidRPr="001C4045">
        <w:rPr>
          <w:rFonts w:cs="Arial"/>
          <w:b/>
        </w:rPr>
        <w:t xml:space="preserve"> Narrative:</w:t>
      </w:r>
      <w:r w:rsidRPr="001C4045">
        <w:rPr>
          <w:rFonts w:cs="Arial"/>
        </w:rPr>
        <w:t xml:space="preserve">  </w:t>
      </w:r>
    </w:p>
    <w:p w:rsidR="00AA4022" w:rsidRPr="001C4045" w:rsidRDefault="00AA4022" w:rsidP="00AA4022">
      <w:pPr>
        <w:spacing w:after="60" w:line="360" w:lineRule="auto"/>
        <w:ind w:firstLine="720"/>
        <w:jc w:val="both"/>
      </w:pPr>
      <w:r w:rsidRPr="001C4045">
        <w:t xml:space="preserve">System can manage many branches many customers. Generation of bill as customer needs, kind of chit fund like project. MLM structure is for customer, Tree structure start from customer point. Admin can </w:t>
      </w:r>
      <w:proofErr w:type="gramStart"/>
      <w:r w:rsidRPr="001C4045">
        <w:t>manages</w:t>
      </w:r>
      <w:proofErr w:type="gramEnd"/>
      <w:r w:rsidRPr="001C4045">
        <w:t xml:space="preserve"> all branches and customer details.</w:t>
      </w:r>
    </w:p>
    <w:p w:rsidR="00AA4022" w:rsidRDefault="00AA4022" w:rsidP="00AA4022">
      <w:pPr>
        <w:spacing w:after="60" w:line="360" w:lineRule="auto"/>
        <w:jc w:val="both"/>
        <w:rPr>
          <w:b/>
        </w:rPr>
      </w:pPr>
    </w:p>
    <w:p w:rsidR="00AA4022" w:rsidRPr="001C4045" w:rsidRDefault="00AA4022" w:rsidP="00AA4022">
      <w:pPr>
        <w:spacing w:after="60" w:line="360" w:lineRule="auto"/>
        <w:jc w:val="both"/>
        <w:rPr>
          <w:b/>
        </w:rPr>
      </w:pPr>
      <w:r w:rsidRPr="001C4045">
        <w:rPr>
          <w:b/>
        </w:rPr>
        <w:t>Modules:</w:t>
      </w:r>
    </w:p>
    <w:p w:rsidR="00AA4022" w:rsidRPr="001C4045" w:rsidRDefault="00AA4022" w:rsidP="00AA4022">
      <w:pPr>
        <w:numPr>
          <w:ilvl w:val="1"/>
          <w:numId w:val="17"/>
        </w:numPr>
        <w:spacing w:line="360" w:lineRule="auto"/>
        <w:jc w:val="both"/>
        <w:rPr>
          <w:rFonts w:cs="Arial"/>
        </w:rPr>
      </w:pPr>
      <w:r w:rsidRPr="001C4045">
        <w:rPr>
          <w:rFonts w:cs="Arial"/>
        </w:rPr>
        <w:t>Admin Module manages branches login.</w:t>
      </w:r>
    </w:p>
    <w:p w:rsidR="00AA4022" w:rsidRPr="001C4045" w:rsidRDefault="00AA4022" w:rsidP="00AA4022">
      <w:pPr>
        <w:numPr>
          <w:ilvl w:val="1"/>
          <w:numId w:val="17"/>
        </w:numPr>
        <w:spacing w:line="360" w:lineRule="auto"/>
        <w:jc w:val="both"/>
        <w:rPr>
          <w:rFonts w:cs="Arial"/>
        </w:rPr>
      </w:pPr>
      <w:r w:rsidRPr="001C4045">
        <w:rPr>
          <w:rFonts w:cs="Arial"/>
        </w:rPr>
        <w:t>Login Management with many branches.</w:t>
      </w:r>
    </w:p>
    <w:p w:rsidR="00AA4022" w:rsidRPr="001C4045" w:rsidRDefault="00AA4022" w:rsidP="00AA4022">
      <w:pPr>
        <w:numPr>
          <w:ilvl w:val="1"/>
          <w:numId w:val="17"/>
        </w:numPr>
        <w:spacing w:line="360" w:lineRule="auto"/>
        <w:jc w:val="both"/>
      </w:pPr>
      <w:r w:rsidRPr="001C4045">
        <w:rPr>
          <w:rFonts w:cs="Arial"/>
        </w:rPr>
        <w:t>Generating various report.</w:t>
      </w:r>
      <w:r w:rsidRPr="001C4045">
        <w:t xml:space="preserve"> </w:t>
      </w:r>
    </w:p>
    <w:p w:rsidR="00AA4022" w:rsidRPr="001A6372" w:rsidRDefault="00AA4022" w:rsidP="00AA4022">
      <w:pPr>
        <w:numPr>
          <w:ilvl w:val="1"/>
          <w:numId w:val="17"/>
        </w:numPr>
        <w:spacing w:after="60" w:line="360" w:lineRule="auto"/>
        <w:jc w:val="both"/>
        <w:rPr>
          <w:rFonts w:cs="Arial"/>
        </w:rPr>
      </w:pPr>
      <w:r w:rsidRPr="001C4045">
        <w:t>Tree Structure for various Branches, Branch Tree Module.</w:t>
      </w:r>
      <w:r w:rsidR="001A6372" w:rsidRPr="001A6372">
        <w:rPr>
          <w:rFonts w:cs="Arial"/>
        </w:rPr>
        <w:t xml:space="preserve"> </w:t>
      </w:r>
    </w:p>
    <w:p w:rsidR="00AA4022" w:rsidRPr="001C4045" w:rsidRDefault="00AA4022" w:rsidP="00AA4022">
      <w:pPr>
        <w:spacing w:after="60" w:line="360" w:lineRule="auto"/>
        <w:jc w:val="both"/>
        <w:rPr>
          <w:b/>
        </w:rPr>
      </w:pPr>
    </w:p>
    <w:p w:rsidR="00AA4022" w:rsidRPr="001C4045" w:rsidRDefault="00AA4022" w:rsidP="00AA4022">
      <w:pPr>
        <w:spacing w:after="60" w:line="360" w:lineRule="auto"/>
        <w:ind w:left="1440"/>
        <w:jc w:val="both"/>
        <w:rPr>
          <w:b/>
        </w:rPr>
      </w:pPr>
    </w:p>
    <w:p w:rsidR="00AA4022" w:rsidRPr="001C4045" w:rsidRDefault="00AA4022" w:rsidP="001A6372">
      <w:pPr>
        <w:shd w:val="clear" w:color="auto" w:fill="E6E6E6"/>
        <w:spacing w:after="120" w:line="360" w:lineRule="auto"/>
        <w:jc w:val="both"/>
        <w:rPr>
          <w:rFonts w:cs="Arial"/>
          <w:b/>
        </w:rPr>
      </w:pPr>
      <w:r w:rsidRPr="001C4045">
        <w:rPr>
          <w:rFonts w:cs="Arial"/>
          <w:b/>
        </w:rPr>
        <w:lastRenderedPageBreak/>
        <w:t>Academic Chronicle</w:t>
      </w:r>
    </w:p>
    <w:tbl>
      <w:tblPr>
        <w:tblW w:w="10479" w:type="dxa"/>
        <w:tblCellMar>
          <w:left w:w="0" w:type="dxa"/>
          <w:right w:w="0" w:type="dxa"/>
        </w:tblCellMar>
        <w:tblLook w:val="04A0"/>
      </w:tblPr>
      <w:tblGrid>
        <w:gridCol w:w="2129"/>
        <w:gridCol w:w="5520"/>
        <w:gridCol w:w="1434"/>
        <w:gridCol w:w="1396"/>
      </w:tblGrid>
      <w:tr w:rsidR="00AA4022" w:rsidRPr="001C4045" w:rsidTr="001A6372">
        <w:trPr>
          <w:trHeight w:val="555"/>
        </w:trPr>
        <w:tc>
          <w:tcPr>
            <w:tcW w:w="1016" w:type="pct"/>
            <w:tcBorders>
              <w:top w:val="nil"/>
              <w:left w:val="nil"/>
              <w:bottom w:val="nil"/>
              <w:right w:val="nil"/>
            </w:tcBorders>
            <w:shd w:val="clear" w:color="auto" w:fill="F0F1F1"/>
            <w:vAlign w:val="center"/>
            <w:hideMark/>
          </w:tcPr>
          <w:p w:rsidR="00AA4022" w:rsidRPr="001C4045" w:rsidRDefault="00AA4022" w:rsidP="006939A5">
            <w:pPr>
              <w:spacing w:line="360" w:lineRule="auto"/>
              <w:rPr>
                <w:rFonts w:cs="Arial"/>
                <w:lang w:eastAsia="en-IE"/>
              </w:rPr>
            </w:pPr>
            <w:r w:rsidRPr="001C4045">
              <w:rPr>
                <w:b/>
              </w:rPr>
              <w:t>B.E</w:t>
            </w:r>
            <w:r w:rsidR="001A6372">
              <w:rPr>
                <w:b/>
              </w:rPr>
              <w:t>(ECE)</w:t>
            </w:r>
          </w:p>
        </w:tc>
        <w:tc>
          <w:tcPr>
            <w:tcW w:w="2634" w:type="pct"/>
            <w:tcBorders>
              <w:top w:val="nil"/>
              <w:left w:val="nil"/>
              <w:bottom w:val="nil"/>
              <w:right w:val="nil"/>
            </w:tcBorders>
            <w:shd w:val="clear" w:color="auto" w:fill="F0F1F1"/>
            <w:hideMark/>
          </w:tcPr>
          <w:p w:rsidR="00AA4022" w:rsidRPr="001C4045" w:rsidRDefault="001A6372" w:rsidP="006939A5">
            <w:pPr>
              <w:spacing w:line="360" w:lineRule="auto"/>
              <w:rPr>
                <w:rFonts w:cs="Arial"/>
                <w:lang w:eastAsia="en-IE"/>
              </w:rPr>
            </w:pPr>
            <w:r w:rsidRPr="006E4659">
              <w:t>Jawaharlal Nehru Technological University, Kakinada</w:t>
            </w:r>
            <w:r w:rsidR="00AA4022" w:rsidRPr="001C4045">
              <w:t>.</w:t>
            </w:r>
          </w:p>
        </w:tc>
        <w:tc>
          <w:tcPr>
            <w:tcW w:w="684" w:type="pct"/>
            <w:tcBorders>
              <w:top w:val="nil"/>
              <w:left w:val="nil"/>
              <w:bottom w:val="nil"/>
              <w:right w:val="nil"/>
            </w:tcBorders>
            <w:shd w:val="clear" w:color="auto" w:fill="F0F1F1"/>
          </w:tcPr>
          <w:p w:rsidR="00AA4022" w:rsidRPr="001C4045" w:rsidRDefault="001A6372" w:rsidP="006939A5">
            <w:r>
              <w:t>62</w:t>
            </w:r>
            <w:r w:rsidR="00AA4022" w:rsidRPr="001C4045">
              <w:t>%</w:t>
            </w:r>
          </w:p>
        </w:tc>
        <w:tc>
          <w:tcPr>
            <w:tcW w:w="666" w:type="pct"/>
            <w:tcBorders>
              <w:top w:val="nil"/>
              <w:left w:val="nil"/>
              <w:bottom w:val="nil"/>
              <w:right w:val="nil"/>
            </w:tcBorders>
            <w:shd w:val="clear" w:color="auto" w:fill="F0F1F1"/>
          </w:tcPr>
          <w:p w:rsidR="00AA4022" w:rsidRPr="001C4045" w:rsidRDefault="001A6372" w:rsidP="006939A5">
            <w:r>
              <w:t>Jun-2015</w:t>
            </w:r>
          </w:p>
        </w:tc>
      </w:tr>
      <w:tr w:rsidR="00AA4022" w:rsidRPr="001C4045" w:rsidTr="001A6372">
        <w:trPr>
          <w:trHeight w:val="645"/>
        </w:trPr>
        <w:tc>
          <w:tcPr>
            <w:tcW w:w="1016" w:type="pct"/>
            <w:tcBorders>
              <w:top w:val="nil"/>
              <w:left w:val="nil"/>
              <w:bottom w:val="nil"/>
              <w:right w:val="nil"/>
            </w:tcBorders>
            <w:shd w:val="clear" w:color="auto" w:fill="FFFFFF"/>
            <w:hideMark/>
          </w:tcPr>
          <w:p w:rsidR="001A6372" w:rsidRPr="001A6372" w:rsidRDefault="001A6372" w:rsidP="001A6372">
            <w:pPr>
              <w:rPr>
                <w:b/>
              </w:rPr>
            </w:pPr>
            <w:r w:rsidRPr="001A6372">
              <w:rPr>
                <w:b/>
              </w:rPr>
              <w:t>Intermediate</w:t>
            </w:r>
          </w:p>
          <w:p w:rsidR="00AA4022" w:rsidRPr="001C4045" w:rsidRDefault="001A6372" w:rsidP="001A6372">
            <w:pPr>
              <w:spacing w:line="360" w:lineRule="auto"/>
              <w:rPr>
                <w:rFonts w:cs="Arial"/>
                <w:lang w:eastAsia="en-IE"/>
              </w:rPr>
            </w:pPr>
            <w:r w:rsidRPr="001A6372">
              <w:rPr>
                <w:b/>
              </w:rPr>
              <w:t>(M.P.C)</w:t>
            </w:r>
          </w:p>
        </w:tc>
        <w:tc>
          <w:tcPr>
            <w:tcW w:w="2634" w:type="pct"/>
            <w:tcBorders>
              <w:top w:val="nil"/>
              <w:left w:val="nil"/>
              <w:bottom w:val="nil"/>
              <w:right w:val="nil"/>
            </w:tcBorders>
            <w:shd w:val="clear" w:color="auto" w:fill="FFFFFF"/>
            <w:hideMark/>
          </w:tcPr>
          <w:p w:rsidR="00AA4022" w:rsidRPr="001C4045" w:rsidRDefault="001A6372" w:rsidP="006939A5">
            <w:pPr>
              <w:spacing w:line="360" w:lineRule="auto"/>
              <w:rPr>
                <w:rFonts w:cs="Arial"/>
                <w:lang w:eastAsia="en-IE"/>
              </w:rPr>
            </w:pPr>
            <w:r w:rsidRPr="006E4659">
              <w:t>Board of Intermediate Education</w:t>
            </w:r>
            <w:r w:rsidR="00AA4022" w:rsidRPr="001C4045">
              <w:t>.</w:t>
            </w:r>
          </w:p>
        </w:tc>
        <w:tc>
          <w:tcPr>
            <w:tcW w:w="684" w:type="pct"/>
            <w:tcBorders>
              <w:top w:val="nil"/>
              <w:left w:val="nil"/>
              <w:bottom w:val="nil"/>
              <w:right w:val="nil"/>
            </w:tcBorders>
            <w:shd w:val="clear" w:color="auto" w:fill="FFFFFF"/>
          </w:tcPr>
          <w:p w:rsidR="00AA4022" w:rsidRPr="001C4045" w:rsidRDefault="001A6372" w:rsidP="006939A5">
            <w:pPr>
              <w:spacing w:line="360" w:lineRule="auto"/>
              <w:rPr>
                <w:rFonts w:cs="Arial"/>
                <w:lang w:eastAsia="en-IE"/>
              </w:rPr>
            </w:pPr>
            <w:r>
              <w:rPr>
                <w:rFonts w:cs="Arial"/>
                <w:lang w:eastAsia="en-IE"/>
              </w:rPr>
              <w:t>61</w:t>
            </w:r>
            <w:r w:rsidR="00AA4022" w:rsidRPr="001C4045">
              <w:rPr>
                <w:rFonts w:cs="Arial"/>
                <w:lang w:eastAsia="en-IE"/>
              </w:rPr>
              <w:t>%</w:t>
            </w:r>
          </w:p>
        </w:tc>
        <w:tc>
          <w:tcPr>
            <w:tcW w:w="666" w:type="pct"/>
            <w:tcBorders>
              <w:top w:val="nil"/>
              <w:left w:val="nil"/>
              <w:bottom w:val="nil"/>
              <w:right w:val="nil"/>
            </w:tcBorders>
            <w:shd w:val="clear" w:color="auto" w:fill="FFFFFF"/>
          </w:tcPr>
          <w:p w:rsidR="00AA4022" w:rsidRPr="001C4045" w:rsidRDefault="001A6372" w:rsidP="006939A5">
            <w:r>
              <w:t>May-2011</w:t>
            </w:r>
          </w:p>
        </w:tc>
      </w:tr>
      <w:tr w:rsidR="00AA4022" w:rsidRPr="001C4045" w:rsidTr="001A6372">
        <w:trPr>
          <w:trHeight w:val="404"/>
        </w:trPr>
        <w:tc>
          <w:tcPr>
            <w:tcW w:w="1016" w:type="pct"/>
            <w:tcBorders>
              <w:top w:val="nil"/>
              <w:left w:val="nil"/>
              <w:bottom w:val="nil"/>
              <w:right w:val="nil"/>
            </w:tcBorders>
            <w:shd w:val="clear" w:color="auto" w:fill="F0F1F1"/>
            <w:hideMark/>
          </w:tcPr>
          <w:p w:rsidR="00AA4022" w:rsidRPr="001C4045" w:rsidRDefault="001A6372" w:rsidP="006939A5">
            <w:pPr>
              <w:spacing w:line="360" w:lineRule="auto"/>
              <w:rPr>
                <w:rFonts w:cs="Arial"/>
                <w:lang w:eastAsia="en-IE"/>
              </w:rPr>
            </w:pPr>
            <w:r>
              <w:rPr>
                <w:b/>
              </w:rPr>
              <w:t>SSC</w:t>
            </w:r>
          </w:p>
        </w:tc>
        <w:tc>
          <w:tcPr>
            <w:tcW w:w="2634" w:type="pct"/>
            <w:tcBorders>
              <w:top w:val="nil"/>
              <w:left w:val="nil"/>
              <w:bottom w:val="nil"/>
              <w:right w:val="nil"/>
            </w:tcBorders>
            <w:shd w:val="clear" w:color="auto" w:fill="F0F1F1"/>
            <w:hideMark/>
          </w:tcPr>
          <w:p w:rsidR="00AA4022" w:rsidRPr="001C4045" w:rsidRDefault="001A6372" w:rsidP="001A6372">
            <w:pPr>
              <w:spacing w:line="360" w:lineRule="auto"/>
              <w:rPr>
                <w:rFonts w:cs="Arial"/>
                <w:lang w:eastAsia="en-IE"/>
              </w:rPr>
            </w:pPr>
            <w:r w:rsidRPr="006E4659">
              <w:t>Sec</w:t>
            </w:r>
            <w:r>
              <w:t xml:space="preserve">ondary Board </w:t>
            </w:r>
            <w:proofErr w:type="gramStart"/>
            <w:r>
              <w:t>of</w:t>
            </w:r>
            <w:r w:rsidRPr="006E4659">
              <w:t xml:space="preserve">  Education</w:t>
            </w:r>
            <w:proofErr w:type="gramEnd"/>
            <w:r w:rsidR="00AA4022" w:rsidRPr="001C4045">
              <w:t>.</w:t>
            </w:r>
          </w:p>
        </w:tc>
        <w:tc>
          <w:tcPr>
            <w:tcW w:w="684" w:type="pct"/>
            <w:tcBorders>
              <w:top w:val="nil"/>
              <w:left w:val="nil"/>
              <w:bottom w:val="nil"/>
              <w:right w:val="nil"/>
            </w:tcBorders>
            <w:shd w:val="clear" w:color="auto" w:fill="F0F1F1"/>
          </w:tcPr>
          <w:p w:rsidR="00AA4022" w:rsidRPr="001C4045" w:rsidRDefault="001A6372" w:rsidP="001A6372">
            <w:r>
              <w:t>60</w:t>
            </w:r>
            <w:r w:rsidR="00AA4022" w:rsidRPr="001C4045">
              <w:t>%</w:t>
            </w:r>
          </w:p>
        </w:tc>
        <w:tc>
          <w:tcPr>
            <w:tcW w:w="666" w:type="pct"/>
            <w:tcBorders>
              <w:top w:val="nil"/>
              <w:left w:val="nil"/>
              <w:bottom w:val="nil"/>
              <w:right w:val="nil"/>
            </w:tcBorders>
            <w:shd w:val="clear" w:color="auto" w:fill="F0F1F1"/>
          </w:tcPr>
          <w:p w:rsidR="00AA4022" w:rsidRPr="001C4045" w:rsidRDefault="001A6372" w:rsidP="006939A5">
            <w:r>
              <w:t>May-2009</w:t>
            </w:r>
          </w:p>
        </w:tc>
      </w:tr>
      <w:tr w:rsidR="00AA4022" w:rsidRPr="001C4045" w:rsidTr="001A6372">
        <w:trPr>
          <w:trHeight w:val="404"/>
        </w:trPr>
        <w:tc>
          <w:tcPr>
            <w:tcW w:w="1016" w:type="pct"/>
            <w:tcBorders>
              <w:top w:val="nil"/>
              <w:left w:val="nil"/>
              <w:bottom w:val="nil"/>
              <w:right w:val="nil"/>
            </w:tcBorders>
            <w:shd w:val="clear" w:color="auto" w:fill="auto"/>
          </w:tcPr>
          <w:p w:rsidR="00AA4022" w:rsidRDefault="00AA4022" w:rsidP="006939A5">
            <w:pPr>
              <w:spacing w:line="360" w:lineRule="auto"/>
              <w:rPr>
                <w:b/>
              </w:rPr>
            </w:pPr>
          </w:p>
          <w:p w:rsidR="00AA4022" w:rsidRPr="001C4045" w:rsidRDefault="00AA4022" w:rsidP="006939A5">
            <w:pPr>
              <w:spacing w:line="360" w:lineRule="auto"/>
              <w:rPr>
                <w:b/>
              </w:rPr>
            </w:pPr>
          </w:p>
        </w:tc>
        <w:tc>
          <w:tcPr>
            <w:tcW w:w="2634" w:type="pct"/>
            <w:tcBorders>
              <w:top w:val="nil"/>
              <w:left w:val="nil"/>
              <w:bottom w:val="nil"/>
              <w:right w:val="nil"/>
            </w:tcBorders>
            <w:shd w:val="clear" w:color="auto" w:fill="auto"/>
          </w:tcPr>
          <w:p w:rsidR="00AA4022" w:rsidRPr="001C4045" w:rsidRDefault="00AA4022" w:rsidP="006939A5">
            <w:pPr>
              <w:spacing w:line="360" w:lineRule="auto"/>
            </w:pPr>
          </w:p>
        </w:tc>
        <w:tc>
          <w:tcPr>
            <w:tcW w:w="684" w:type="pct"/>
            <w:tcBorders>
              <w:top w:val="nil"/>
              <w:left w:val="nil"/>
              <w:bottom w:val="nil"/>
              <w:right w:val="nil"/>
            </w:tcBorders>
            <w:shd w:val="clear" w:color="auto" w:fill="auto"/>
          </w:tcPr>
          <w:p w:rsidR="00AA4022" w:rsidRPr="001C4045" w:rsidRDefault="00AA4022" w:rsidP="006939A5"/>
        </w:tc>
        <w:tc>
          <w:tcPr>
            <w:tcW w:w="666" w:type="pct"/>
            <w:tcBorders>
              <w:top w:val="nil"/>
              <w:left w:val="nil"/>
              <w:bottom w:val="nil"/>
              <w:right w:val="nil"/>
            </w:tcBorders>
            <w:shd w:val="clear" w:color="auto" w:fill="auto"/>
          </w:tcPr>
          <w:p w:rsidR="00AA4022" w:rsidRPr="001C4045" w:rsidRDefault="00AA4022" w:rsidP="006939A5"/>
        </w:tc>
      </w:tr>
    </w:tbl>
    <w:p w:rsidR="00AA4022" w:rsidRPr="001C4045" w:rsidRDefault="00AA4022" w:rsidP="001A6372">
      <w:pPr>
        <w:shd w:val="clear" w:color="auto" w:fill="E6E6E6"/>
        <w:spacing w:after="120" w:line="360" w:lineRule="auto"/>
        <w:jc w:val="both"/>
        <w:rPr>
          <w:rFonts w:cs="Arial"/>
          <w:b/>
        </w:rPr>
      </w:pPr>
      <w:r w:rsidRPr="001C4045">
        <w:rPr>
          <w:rFonts w:cs="Arial"/>
          <w:b/>
        </w:rPr>
        <w:t>Personal Information</w:t>
      </w:r>
    </w:p>
    <w:tbl>
      <w:tblPr>
        <w:tblW w:w="5006" w:type="pct"/>
        <w:tblCellMar>
          <w:left w:w="0" w:type="dxa"/>
          <w:right w:w="0" w:type="dxa"/>
        </w:tblCellMar>
        <w:tblLook w:val="04A0"/>
      </w:tblPr>
      <w:tblGrid>
        <w:gridCol w:w="3391"/>
        <w:gridCol w:w="7088"/>
      </w:tblGrid>
      <w:tr w:rsidR="00AA4022" w:rsidRPr="001C4045" w:rsidTr="006939A5">
        <w:trPr>
          <w:trHeight w:val="560"/>
        </w:trPr>
        <w:tc>
          <w:tcPr>
            <w:tcW w:w="1618" w:type="pct"/>
            <w:tcBorders>
              <w:top w:val="nil"/>
              <w:left w:val="nil"/>
              <w:bottom w:val="nil"/>
              <w:right w:val="nil"/>
            </w:tcBorders>
            <w:shd w:val="clear" w:color="auto" w:fill="F0F1F1"/>
            <w:vAlign w:val="center"/>
            <w:hideMark/>
          </w:tcPr>
          <w:p w:rsidR="00AA4022" w:rsidRPr="001C4045" w:rsidRDefault="00AA4022" w:rsidP="006939A5">
            <w:pPr>
              <w:spacing w:line="360" w:lineRule="auto"/>
              <w:rPr>
                <w:rFonts w:cs="Arial"/>
                <w:lang w:eastAsia="en-IE"/>
              </w:rPr>
            </w:pPr>
            <w:r w:rsidRPr="001C4045">
              <w:rPr>
                <w:b/>
              </w:rPr>
              <w:t>Date of Birth</w:t>
            </w:r>
          </w:p>
        </w:tc>
        <w:tc>
          <w:tcPr>
            <w:tcW w:w="3382" w:type="pct"/>
            <w:tcBorders>
              <w:top w:val="nil"/>
              <w:left w:val="nil"/>
              <w:bottom w:val="nil"/>
              <w:right w:val="nil"/>
            </w:tcBorders>
            <w:shd w:val="clear" w:color="auto" w:fill="F0F1F1"/>
            <w:vAlign w:val="center"/>
            <w:hideMark/>
          </w:tcPr>
          <w:p w:rsidR="00AA4022" w:rsidRPr="001C4045" w:rsidRDefault="001A6372" w:rsidP="001A6372">
            <w:pPr>
              <w:rPr>
                <w:b/>
              </w:rPr>
            </w:pPr>
            <w:r>
              <w:rPr>
                <w:rStyle w:val="Strong"/>
                <w:b w:val="0"/>
              </w:rPr>
              <w:t>01</w:t>
            </w:r>
            <w:r w:rsidR="00AA4022" w:rsidRPr="001C4045">
              <w:rPr>
                <w:rStyle w:val="Strong"/>
                <w:b w:val="0"/>
              </w:rPr>
              <w:t>-</w:t>
            </w:r>
            <w:r>
              <w:rPr>
                <w:rStyle w:val="Strong"/>
                <w:b w:val="0"/>
              </w:rPr>
              <w:t>10</w:t>
            </w:r>
            <w:r w:rsidR="00AA4022" w:rsidRPr="001C4045">
              <w:rPr>
                <w:rStyle w:val="Strong"/>
                <w:b w:val="0"/>
              </w:rPr>
              <w:t>-19</w:t>
            </w:r>
            <w:r>
              <w:rPr>
                <w:rStyle w:val="Strong"/>
                <w:b w:val="0"/>
              </w:rPr>
              <w:t>93</w:t>
            </w:r>
          </w:p>
        </w:tc>
      </w:tr>
      <w:tr w:rsidR="00AA4022" w:rsidRPr="001C4045" w:rsidTr="006939A5">
        <w:trPr>
          <w:trHeight w:val="560"/>
        </w:trPr>
        <w:tc>
          <w:tcPr>
            <w:tcW w:w="1618" w:type="pct"/>
            <w:tcBorders>
              <w:top w:val="nil"/>
              <w:left w:val="nil"/>
              <w:bottom w:val="nil"/>
              <w:right w:val="nil"/>
            </w:tcBorders>
            <w:shd w:val="clear" w:color="auto" w:fill="FFFFFF"/>
            <w:hideMark/>
          </w:tcPr>
          <w:p w:rsidR="00AA4022" w:rsidRPr="001C4045" w:rsidRDefault="00AA4022" w:rsidP="006939A5">
            <w:pPr>
              <w:spacing w:line="360" w:lineRule="auto"/>
              <w:rPr>
                <w:rFonts w:cs="Arial"/>
                <w:lang w:eastAsia="en-IE"/>
              </w:rPr>
            </w:pPr>
            <w:r w:rsidRPr="001C4045">
              <w:rPr>
                <w:b/>
              </w:rPr>
              <w:t>Father's Name</w:t>
            </w:r>
          </w:p>
        </w:tc>
        <w:tc>
          <w:tcPr>
            <w:tcW w:w="3382" w:type="pct"/>
            <w:tcBorders>
              <w:top w:val="nil"/>
              <w:left w:val="nil"/>
              <w:bottom w:val="nil"/>
              <w:right w:val="nil"/>
            </w:tcBorders>
            <w:shd w:val="clear" w:color="auto" w:fill="FFFFFF"/>
            <w:vAlign w:val="center"/>
            <w:hideMark/>
          </w:tcPr>
          <w:p w:rsidR="00AA4022" w:rsidRPr="001C4045" w:rsidRDefault="001A6372" w:rsidP="001A6372">
            <w:pPr>
              <w:rPr>
                <w:b/>
              </w:rPr>
            </w:pPr>
            <w:r>
              <w:rPr>
                <w:rFonts w:ascii="Times New Roman" w:hAnsi="Times New Roman"/>
                <w:sz w:val="22"/>
                <w:szCs w:val="24"/>
              </w:rPr>
              <w:t xml:space="preserve">Narasimha Rao </w:t>
            </w:r>
            <w:r w:rsidRPr="001A6372">
              <w:rPr>
                <w:rFonts w:ascii="Times New Roman" w:hAnsi="Times New Roman"/>
                <w:sz w:val="22"/>
                <w:szCs w:val="24"/>
              </w:rPr>
              <w:t xml:space="preserve"> A</w:t>
            </w:r>
          </w:p>
        </w:tc>
      </w:tr>
      <w:tr w:rsidR="00AA4022" w:rsidRPr="001C4045" w:rsidTr="006939A5">
        <w:trPr>
          <w:trHeight w:val="560"/>
        </w:trPr>
        <w:tc>
          <w:tcPr>
            <w:tcW w:w="1618" w:type="pct"/>
            <w:tcBorders>
              <w:top w:val="nil"/>
              <w:left w:val="nil"/>
              <w:bottom w:val="nil"/>
              <w:right w:val="nil"/>
            </w:tcBorders>
            <w:shd w:val="clear" w:color="auto" w:fill="F0F1F1"/>
            <w:hideMark/>
          </w:tcPr>
          <w:p w:rsidR="00AA4022" w:rsidRPr="001C4045" w:rsidRDefault="00AA4022" w:rsidP="006939A5">
            <w:pPr>
              <w:spacing w:line="360" w:lineRule="auto"/>
              <w:rPr>
                <w:rFonts w:cs="Arial"/>
                <w:lang w:eastAsia="en-IE"/>
              </w:rPr>
            </w:pPr>
            <w:r w:rsidRPr="001C4045">
              <w:rPr>
                <w:b/>
              </w:rPr>
              <w:t>Languages known</w:t>
            </w:r>
          </w:p>
        </w:tc>
        <w:tc>
          <w:tcPr>
            <w:tcW w:w="3382" w:type="pct"/>
            <w:tcBorders>
              <w:top w:val="nil"/>
              <w:left w:val="nil"/>
              <w:bottom w:val="nil"/>
              <w:right w:val="nil"/>
            </w:tcBorders>
            <w:shd w:val="clear" w:color="auto" w:fill="F0F1F1"/>
            <w:vAlign w:val="center"/>
            <w:hideMark/>
          </w:tcPr>
          <w:p w:rsidR="00AA4022" w:rsidRPr="001C4045" w:rsidRDefault="00AA4022" w:rsidP="006939A5">
            <w:pPr>
              <w:rPr>
                <w:bCs/>
              </w:rPr>
            </w:pPr>
            <w:r w:rsidRPr="001C4045">
              <w:rPr>
                <w:rStyle w:val="Strong"/>
                <w:b w:val="0"/>
              </w:rPr>
              <w:t>English, T</w:t>
            </w:r>
            <w:r w:rsidR="001A6372">
              <w:rPr>
                <w:rStyle w:val="Strong"/>
                <w:b w:val="0"/>
              </w:rPr>
              <w:t>elugu, Hindi</w:t>
            </w:r>
          </w:p>
        </w:tc>
      </w:tr>
      <w:tr w:rsidR="00AA4022" w:rsidRPr="001C4045" w:rsidTr="006939A5">
        <w:trPr>
          <w:trHeight w:val="504"/>
        </w:trPr>
        <w:tc>
          <w:tcPr>
            <w:tcW w:w="1618" w:type="pct"/>
            <w:tcBorders>
              <w:top w:val="nil"/>
              <w:left w:val="nil"/>
              <w:bottom w:val="nil"/>
              <w:right w:val="nil"/>
            </w:tcBorders>
            <w:shd w:val="clear" w:color="auto" w:fill="auto"/>
          </w:tcPr>
          <w:p w:rsidR="00AA4022" w:rsidRPr="001C4045" w:rsidRDefault="001A6372" w:rsidP="006939A5">
            <w:pPr>
              <w:spacing w:line="360" w:lineRule="auto"/>
              <w:rPr>
                <w:b/>
              </w:rPr>
            </w:pPr>
            <w:r>
              <w:rPr>
                <w:b/>
              </w:rPr>
              <w:t>Permanent</w:t>
            </w:r>
            <w:r w:rsidR="00AA4022" w:rsidRPr="001C4045">
              <w:rPr>
                <w:b/>
              </w:rPr>
              <w:t xml:space="preserve"> Address</w:t>
            </w:r>
          </w:p>
        </w:tc>
        <w:tc>
          <w:tcPr>
            <w:tcW w:w="3382" w:type="pct"/>
            <w:tcBorders>
              <w:top w:val="nil"/>
              <w:left w:val="nil"/>
              <w:bottom w:val="nil"/>
              <w:right w:val="nil"/>
            </w:tcBorders>
            <w:shd w:val="clear" w:color="auto" w:fill="auto"/>
          </w:tcPr>
          <w:p w:rsidR="00AA4022" w:rsidRPr="001C4045" w:rsidRDefault="001A6372" w:rsidP="001A6372">
            <w:pPr>
              <w:spacing w:line="360" w:lineRule="auto"/>
              <w:rPr>
                <w:rFonts w:cs="Arial"/>
                <w:b/>
                <w:lang w:eastAsia="en-IE"/>
              </w:rPr>
            </w:pPr>
            <w:r w:rsidRPr="001A6372">
              <w:rPr>
                <w:rFonts w:ascii="Times New Roman" w:hAnsi="Times New Roman"/>
                <w:sz w:val="20"/>
                <w:szCs w:val="24"/>
              </w:rPr>
              <w:t xml:space="preserve">D/NO: </w:t>
            </w:r>
            <w:r>
              <w:rPr>
                <w:rFonts w:ascii="Times New Roman" w:hAnsi="Times New Roman"/>
                <w:sz w:val="24"/>
                <w:szCs w:val="24"/>
              </w:rPr>
              <w:t>5-4-31, Surya Nagar</w:t>
            </w:r>
            <w:r w:rsidR="00AA4022">
              <w:rPr>
                <w:rStyle w:val="Strong"/>
                <w:b w:val="0"/>
              </w:rPr>
              <w:t xml:space="preserve">, </w:t>
            </w:r>
            <w:r>
              <w:t>Amalapuram - (533201),</w:t>
            </w:r>
            <w:r w:rsidRPr="006E4659">
              <w:t xml:space="preserve"> East Godavari district</w:t>
            </w:r>
            <w:r>
              <w:t>,</w:t>
            </w:r>
            <w:r w:rsidRPr="006E4659">
              <w:t xml:space="preserve"> Andhra Pradesh</w:t>
            </w:r>
            <w:r w:rsidR="00AA4022" w:rsidRPr="001C4045">
              <w:rPr>
                <w:rStyle w:val="Strong"/>
                <w:b w:val="0"/>
              </w:rPr>
              <w:t>.</w:t>
            </w:r>
          </w:p>
        </w:tc>
      </w:tr>
    </w:tbl>
    <w:p w:rsidR="00AA4022" w:rsidRDefault="00AA4022" w:rsidP="00AA4022"/>
    <w:p w:rsidR="00AA4022" w:rsidRPr="001C4045" w:rsidRDefault="00AA4022" w:rsidP="00AA4022"/>
    <w:p w:rsidR="00AA4022" w:rsidRPr="001C4045" w:rsidRDefault="00AA4022" w:rsidP="001A6372">
      <w:pPr>
        <w:shd w:val="clear" w:color="auto" w:fill="E6E6E6"/>
        <w:spacing w:after="120" w:line="360" w:lineRule="auto"/>
        <w:jc w:val="both"/>
        <w:rPr>
          <w:rFonts w:cs="Arial"/>
          <w:b/>
        </w:rPr>
      </w:pPr>
      <w:r w:rsidRPr="001C4045">
        <w:rPr>
          <w:rFonts w:cs="Arial"/>
          <w:b/>
          <w:bCs/>
          <w:color w:val="333333"/>
          <w:lang w:eastAsia="en-IE"/>
        </w:rPr>
        <w:t>Declaration</w:t>
      </w:r>
    </w:p>
    <w:p w:rsidR="00AA4022" w:rsidRPr="001C4045" w:rsidRDefault="00AA4022" w:rsidP="00AA4022">
      <w:pPr>
        <w:pStyle w:val="Heading6"/>
        <w:spacing w:line="360" w:lineRule="auto"/>
        <w:ind w:firstLine="720"/>
        <w:jc w:val="both"/>
        <w:rPr>
          <w:rFonts w:ascii="Verdana" w:hAnsi="Verdana"/>
          <w:color w:val="000000"/>
          <w:sz w:val="18"/>
          <w:szCs w:val="18"/>
        </w:rPr>
      </w:pPr>
      <w:r w:rsidRPr="001C4045">
        <w:rPr>
          <w:rFonts w:ascii="Verdana" w:hAnsi="Verdana"/>
          <w:i w:val="0"/>
          <w:color w:val="000000"/>
          <w:sz w:val="18"/>
          <w:szCs w:val="18"/>
        </w:rPr>
        <w:t>I do hereby confirm that the above furnished details are true to the best of my knowledge</w:t>
      </w:r>
      <w:r w:rsidRPr="001C4045">
        <w:rPr>
          <w:rFonts w:ascii="Verdana" w:hAnsi="Verdana"/>
          <w:color w:val="000000"/>
          <w:sz w:val="18"/>
          <w:szCs w:val="18"/>
        </w:rPr>
        <w:t>.</w:t>
      </w:r>
    </w:p>
    <w:p w:rsidR="00AA4022" w:rsidRPr="001C4045" w:rsidRDefault="00AA4022" w:rsidP="00AA4022"/>
    <w:p w:rsidR="00AA4022" w:rsidRPr="001C4045" w:rsidRDefault="00AA4022" w:rsidP="00AA4022"/>
    <w:p w:rsidR="00AA4022" w:rsidRPr="001C4045" w:rsidRDefault="00AA4022" w:rsidP="00AA4022"/>
    <w:p w:rsidR="00AA4022" w:rsidRPr="001C4045" w:rsidRDefault="00AA4022" w:rsidP="00AA4022"/>
    <w:p w:rsidR="00AA4022" w:rsidRPr="001C4045" w:rsidRDefault="00AA4022" w:rsidP="00AA4022"/>
    <w:p w:rsidR="00AA4022" w:rsidRDefault="00AA4022" w:rsidP="00AA4022">
      <w:pPr>
        <w:rPr>
          <w:b/>
        </w:rPr>
      </w:pPr>
      <w:r w:rsidRPr="001C4045">
        <w:rPr>
          <w:b/>
        </w:rPr>
        <w:t>Date:</w:t>
      </w:r>
      <w:r w:rsidRPr="001C4045">
        <w:rPr>
          <w:b/>
        </w:rPr>
        <w:tab/>
      </w:r>
    </w:p>
    <w:p w:rsidR="00AA4022" w:rsidRPr="001C4045" w:rsidRDefault="00AA4022" w:rsidP="00AA4022">
      <w:pPr>
        <w:rPr>
          <w:b/>
        </w:rPr>
      </w:pPr>
      <w:r w:rsidRPr="001C4045">
        <w:rPr>
          <w:b/>
        </w:rPr>
        <w:tab/>
      </w:r>
      <w:r w:rsidRPr="001C4045">
        <w:rPr>
          <w:b/>
        </w:rPr>
        <w:tab/>
      </w:r>
      <w:r w:rsidRPr="001C4045">
        <w:rPr>
          <w:b/>
        </w:rPr>
        <w:tab/>
      </w:r>
      <w:r w:rsidRPr="001C4045">
        <w:rPr>
          <w:b/>
        </w:rPr>
        <w:tab/>
      </w:r>
      <w:r w:rsidRPr="001C4045">
        <w:rPr>
          <w:b/>
        </w:rPr>
        <w:tab/>
      </w:r>
      <w:r w:rsidRPr="001C4045">
        <w:rPr>
          <w:b/>
        </w:rPr>
        <w:tab/>
      </w:r>
      <w:r w:rsidRPr="001C4045">
        <w:rPr>
          <w:b/>
        </w:rPr>
        <w:tab/>
      </w:r>
      <w:r w:rsidRPr="001C4045">
        <w:rPr>
          <w:b/>
        </w:rPr>
        <w:tab/>
      </w:r>
      <w:r w:rsidRPr="001C4045">
        <w:rPr>
          <w:b/>
        </w:rPr>
        <w:tab/>
      </w:r>
      <w:r w:rsidRPr="001C4045">
        <w:rPr>
          <w:b/>
        </w:rPr>
        <w:tab/>
      </w:r>
    </w:p>
    <w:p w:rsidR="00AA4022" w:rsidRPr="001A6372" w:rsidRDefault="00AA4022" w:rsidP="001A6372">
      <w:pPr>
        <w:widowControl w:val="0"/>
        <w:rPr>
          <w:b/>
        </w:rPr>
      </w:pPr>
      <w:r w:rsidRPr="001C4045">
        <w:rPr>
          <w:b/>
        </w:rPr>
        <w:t>Place:</w:t>
      </w:r>
      <w:r w:rsidRPr="001C4045">
        <w:tab/>
      </w:r>
      <w:r w:rsidRPr="001C4045">
        <w:tab/>
      </w:r>
      <w:r w:rsidRPr="001C4045">
        <w:tab/>
      </w:r>
      <w:r w:rsidRPr="001C4045">
        <w:tab/>
      </w:r>
      <w:r w:rsidRPr="001C4045">
        <w:tab/>
      </w:r>
      <w:r w:rsidRPr="001C4045">
        <w:tab/>
      </w:r>
      <w:r w:rsidRPr="001C4045">
        <w:tab/>
      </w:r>
      <w:r w:rsidRPr="001C4045">
        <w:tab/>
      </w:r>
      <w:r w:rsidRPr="001C4045">
        <w:tab/>
      </w:r>
      <w:r w:rsidRPr="001C4045">
        <w:tab/>
      </w:r>
      <w:r w:rsidRPr="001C4045">
        <w:tab/>
      </w:r>
      <w:r w:rsidRPr="001C4045">
        <w:rPr>
          <w:b/>
        </w:rPr>
        <w:t xml:space="preserve"> [</w:t>
      </w:r>
      <w:r w:rsidR="001A6372">
        <w:rPr>
          <w:b/>
        </w:rPr>
        <w:t>SURYA KIRAN</w:t>
      </w:r>
      <w:r w:rsidR="001A6372" w:rsidRPr="006E4659">
        <w:rPr>
          <w:b/>
        </w:rPr>
        <w:t>. A</w:t>
      </w:r>
      <w:r w:rsidRPr="001C4045">
        <w:rPr>
          <w:b/>
        </w:rPr>
        <w:t>]</w:t>
      </w:r>
    </w:p>
    <w:p w:rsidR="0025230D" w:rsidRPr="00BF275D" w:rsidRDefault="0025230D" w:rsidP="00BF275D">
      <w:pPr>
        <w:rPr>
          <w:rStyle w:val="BookTitle"/>
          <w:bCs w:val="0"/>
          <w:color w:val="005C84" w:themeColor="text1"/>
          <w:spacing w:val="0"/>
          <w:sz w:val="18"/>
        </w:rPr>
      </w:pPr>
    </w:p>
    <w:sectPr w:rsidR="0025230D" w:rsidRPr="00BF275D"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121" w:rsidRDefault="00934121" w:rsidP="005D3242">
      <w:r>
        <w:separator/>
      </w:r>
    </w:p>
  </w:endnote>
  <w:endnote w:type="continuationSeparator" w:id="0">
    <w:p w:rsidR="00934121" w:rsidRDefault="00934121" w:rsidP="005D324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F233C8"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1A6372">
          <w:rPr>
            <w:rStyle w:val="BookTitle"/>
            <w:noProof/>
          </w:rPr>
          <w:t>3</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121" w:rsidRDefault="00934121" w:rsidP="005D3242">
      <w:r>
        <w:separator/>
      </w:r>
    </w:p>
  </w:footnote>
  <w:footnote w:type="continuationSeparator" w:id="0">
    <w:p w:rsidR="00934121" w:rsidRDefault="00934121" w:rsidP="005D32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605"/>
        </w:tabs>
      </w:pPr>
      <w:rPr>
        <w:rFonts w:ascii="Wingdings" w:hAnsi="Wingdings"/>
        <w:color w:val="000000"/>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648"/>
        </w:tabs>
      </w:pPr>
      <w:rPr>
        <w:rFonts w:ascii="Wingdings" w:hAnsi="Wingdings" w:cs="Times New Roman"/>
      </w:rPr>
    </w:lvl>
  </w:abstractNum>
  <w:abstractNum w:abstractNumId="2">
    <w:nsid w:val="00000005"/>
    <w:multiLevelType w:val="singleLevel"/>
    <w:tmpl w:val="00000005"/>
    <w:name w:val="WW8Num5"/>
    <w:lvl w:ilvl="0">
      <w:start w:val="1"/>
      <w:numFmt w:val="bullet"/>
      <w:lvlText w:val=""/>
      <w:lvlJc w:val="left"/>
      <w:pPr>
        <w:tabs>
          <w:tab w:val="num" w:pos="720"/>
        </w:tabs>
      </w:pPr>
      <w:rPr>
        <w:rFonts w:ascii="Wingdings" w:hAnsi="Wingdings"/>
      </w:rPr>
    </w:lvl>
  </w:abstractNum>
  <w:abstractNum w:abstractNumId="3">
    <w:nsid w:val="00000006"/>
    <w:multiLevelType w:val="singleLevel"/>
    <w:tmpl w:val="00000006"/>
    <w:name w:val="WW8Num6"/>
    <w:lvl w:ilvl="0">
      <w:start w:val="1"/>
      <w:numFmt w:val="bullet"/>
      <w:lvlText w:val=""/>
      <w:lvlJc w:val="left"/>
      <w:pPr>
        <w:tabs>
          <w:tab w:val="num" w:pos="648"/>
        </w:tabs>
      </w:pPr>
      <w:rPr>
        <w:rFonts w:ascii="Wingdings" w:hAnsi="Wingdings"/>
        <w:color w:val="000000"/>
      </w:rPr>
    </w:lvl>
  </w:abstractNum>
  <w:abstractNum w:abstractNumId="4">
    <w:nsid w:val="00000007"/>
    <w:multiLevelType w:val="singleLevel"/>
    <w:tmpl w:val="00000007"/>
    <w:name w:val="WW8Num7"/>
    <w:lvl w:ilvl="0">
      <w:start w:val="1"/>
      <w:numFmt w:val="bullet"/>
      <w:lvlText w:val=""/>
      <w:lvlJc w:val="left"/>
      <w:pPr>
        <w:tabs>
          <w:tab w:val="num" w:pos="720"/>
        </w:tabs>
      </w:pPr>
      <w:rPr>
        <w:rFonts w:ascii="Wingdings" w:hAnsi="Wingdings"/>
        <w:color w:val="000000"/>
      </w:rPr>
    </w:lvl>
  </w:abstractNum>
  <w:abstractNum w:abstractNumId="5">
    <w:nsid w:val="01CA52EA"/>
    <w:multiLevelType w:val="hybridMultilevel"/>
    <w:tmpl w:val="41B4016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05E4226"/>
    <w:multiLevelType w:val="hybridMultilevel"/>
    <w:tmpl w:val="FD60D4D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954C47"/>
    <w:multiLevelType w:val="hybridMultilevel"/>
    <w:tmpl w:val="7D548ED8"/>
    <w:name w:val="WW8Num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DE705B0"/>
    <w:multiLevelType w:val="hybridMultilevel"/>
    <w:tmpl w:val="C3DA04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0D55B69"/>
    <w:multiLevelType w:val="hybridMultilevel"/>
    <w:tmpl w:val="2810358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2D1AD3"/>
    <w:multiLevelType w:val="hybridMultilevel"/>
    <w:tmpl w:val="92E4B68C"/>
    <w:lvl w:ilvl="0" w:tplc="18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3AF1CA2"/>
    <w:multiLevelType w:val="hybridMultilevel"/>
    <w:tmpl w:val="3080F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16">
    <w:nsid w:val="6CF833A2"/>
    <w:multiLevelType w:val="hybridMultilevel"/>
    <w:tmpl w:val="0C043A0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6"/>
  </w:num>
  <w:num w:numId="3">
    <w:abstractNumId w:val="9"/>
  </w:num>
  <w:num w:numId="4">
    <w:abstractNumId w:val="15"/>
  </w:num>
  <w:num w:numId="5">
    <w:abstractNumId w:val="17"/>
  </w:num>
  <w:num w:numId="6">
    <w:abstractNumId w:val="0"/>
  </w:num>
  <w:num w:numId="7">
    <w:abstractNumId w:val="1"/>
  </w:num>
  <w:num w:numId="8">
    <w:abstractNumId w:val="2"/>
  </w:num>
  <w:num w:numId="9">
    <w:abstractNumId w:val="3"/>
  </w:num>
  <w:num w:numId="10">
    <w:abstractNumId w:val="4"/>
  </w:num>
  <w:num w:numId="11">
    <w:abstractNumId w:val="8"/>
  </w:num>
  <w:num w:numId="12">
    <w:abstractNumId w:val="7"/>
  </w:num>
  <w:num w:numId="13">
    <w:abstractNumId w:val="5"/>
  </w:num>
  <w:num w:numId="14">
    <w:abstractNumId w:val="11"/>
  </w:num>
  <w:num w:numId="15">
    <w:abstractNumId w:val="10"/>
  </w:num>
  <w:num w:numId="16">
    <w:abstractNumId w:val="12"/>
  </w:num>
  <w:num w:numId="17">
    <w:abstractNumId w:val="1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1A6372"/>
    <w:rsid w:val="00035118"/>
    <w:rsid w:val="00164989"/>
    <w:rsid w:val="001A6372"/>
    <w:rsid w:val="0020409C"/>
    <w:rsid w:val="0025230D"/>
    <w:rsid w:val="002940D7"/>
    <w:rsid w:val="002A33FD"/>
    <w:rsid w:val="003E2791"/>
    <w:rsid w:val="0042750C"/>
    <w:rsid w:val="005066A9"/>
    <w:rsid w:val="005830A1"/>
    <w:rsid w:val="005D3242"/>
    <w:rsid w:val="0066215A"/>
    <w:rsid w:val="00785756"/>
    <w:rsid w:val="007C5C2F"/>
    <w:rsid w:val="007F3CC2"/>
    <w:rsid w:val="00872C6E"/>
    <w:rsid w:val="008B65F9"/>
    <w:rsid w:val="008C4008"/>
    <w:rsid w:val="008F39DB"/>
    <w:rsid w:val="00934121"/>
    <w:rsid w:val="00AA4022"/>
    <w:rsid w:val="00AB6739"/>
    <w:rsid w:val="00BF275D"/>
    <w:rsid w:val="00DA6BDD"/>
    <w:rsid w:val="00EF2CB8"/>
    <w:rsid w:val="00F00449"/>
    <w:rsid w:val="00F233C8"/>
    <w:rsid w:val="00F94B09"/>
    <w:rsid w:val="00FB3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022"/>
    <w:pPr>
      <w:suppressAutoHyphens/>
      <w:spacing w:after="0" w:line="240" w:lineRule="auto"/>
    </w:pPr>
    <w:rPr>
      <w:rFonts w:ascii="Verdana" w:eastAsia="Times New Roman" w:hAnsi="Verdana" w:cs="Times New Roman"/>
      <w:sz w:val="18"/>
      <w:szCs w:val="18"/>
      <w:lang w:eastAsia="ar-SA"/>
    </w:rPr>
  </w:style>
  <w:style w:type="paragraph" w:styleId="Heading1">
    <w:name w:val="heading 1"/>
    <w:aliases w:val="Heading"/>
    <w:basedOn w:val="Normal"/>
    <w:next w:val="Normal"/>
    <w:link w:val="Heading1Char"/>
    <w:autoRedefine/>
    <w:uiPriority w:val="9"/>
    <w:qFormat/>
    <w:rsid w:val="0025230D"/>
    <w:pPr>
      <w:keepNext/>
      <w:keepLines/>
      <w:spacing w:before="240"/>
      <w:outlineLvl w:val="0"/>
    </w:pPr>
    <w:rPr>
      <w:rFonts w:asciiTheme="majorHAnsi" w:eastAsiaTheme="majorEastAsia" w:hAnsiTheme="majorHAnsi" w:cstheme="majorHAnsi"/>
      <w:color w:val="6D6E71" w:themeColor="accent5"/>
      <w:sz w:val="28"/>
      <w:szCs w:val="32"/>
    </w:rPr>
  </w:style>
  <w:style w:type="paragraph" w:styleId="Heading6">
    <w:name w:val="heading 6"/>
    <w:basedOn w:val="Normal"/>
    <w:next w:val="Normal"/>
    <w:link w:val="Heading6Char"/>
    <w:uiPriority w:val="9"/>
    <w:semiHidden/>
    <w:unhideWhenUsed/>
    <w:qFormat/>
    <w:rsid w:val="00AA4022"/>
    <w:pPr>
      <w:keepNext/>
      <w:keepLines/>
      <w:suppressAutoHyphens w:val="0"/>
      <w:spacing w:before="200"/>
      <w:outlineLvl w:val="5"/>
    </w:pPr>
    <w:rPr>
      <w:rFonts w:ascii="Cambria" w:hAnsi="Cambria"/>
      <w:i/>
      <w:iCs/>
      <w:color w:val="773F04"/>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6Char">
    <w:name w:val="Heading 6 Char"/>
    <w:basedOn w:val="DefaultParagraphFont"/>
    <w:link w:val="Heading6"/>
    <w:uiPriority w:val="9"/>
    <w:semiHidden/>
    <w:rsid w:val="00AA4022"/>
    <w:rPr>
      <w:rFonts w:ascii="Cambria" w:eastAsia="Times New Roman" w:hAnsi="Cambria" w:cs="Times New Roman"/>
      <w:i/>
      <w:iCs/>
      <w:color w:val="773F04"/>
      <w:sz w:val="24"/>
      <w:szCs w:val="24"/>
      <w:lang w:val="en-US"/>
    </w:rPr>
  </w:style>
  <w:style w:type="paragraph" w:styleId="BodyText2">
    <w:name w:val="Body Text 2"/>
    <w:basedOn w:val="Normal"/>
    <w:link w:val="BodyText2Char"/>
    <w:rsid w:val="00AA4022"/>
    <w:pPr>
      <w:spacing w:after="120" w:line="480" w:lineRule="auto"/>
    </w:pPr>
  </w:style>
  <w:style w:type="character" w:customStyle="1" w:styleId="BodyText2Char">
    <w:name w:val="Body Text 2 Char"/>
    <w:basedOn w:val="DefaultParagraphFont"/>
    <w:link w:val="BodyText2"/>
    <w:rsid w:val="00AA4022"/>
    <w:rPr>
      <w:rFonts w:ascii="Verdana" w:eastAsia="Times New Roman" w:hAnsi="Verdana" w:cs="Times New Roman"/>
      <w:sz w:val="18"/>
      <w:szCs w:val="18"/>
      <w:lang w:eastAsia="ar-SA"/>
    </w:rPr>
  </w:style>
  <w:style w:type="paragraph" w:customStyle="1" w:styleId="NormalArial">
    <w:name w:val="Normal + Arial"/>
    <w:basedOn w:val="Normal"/>
    <w:rsid w:val="00AA4022"/>
    <w:pPr>
      <w:numPr>
        <w:numId w:val="2"/>
      </w:numPr>
      <w:suppressAutoHyphens w:val="0"/>
    </w:pPr>
    <w:rPr>
      <w:rFonts w:ascii="Times New Roman" w:hAnsi="Times New Roman"/>
      <w:sz w:val="24"/>
      <w:szCs w:val="20"/>
      <w:lang w:val="en-US"/>
    </w:rPr>
  </w:style>
  <w:style w:type="character" w:styleId="Strong">
    <w:name w:val="Strong"/>
    <w:qFormat/>
    <w:rsid w:val="00AA4022"/>
    <w:rPr>
      <w:b/>
      <w:bCs/>
    </w:rPr>
  </w:style>
  <w:style w:type="paragraph" w:styleId="Title">
    <w:name w:val="Title"/>
    <w:basedOn w:val="Normal"/>
    <w:next w:val="Normal"/>
    <w:link w:val="TitleChar"/>
    <w:qFormat/>
    <w:rsid w:val="00AA4022"/>
    <w:pPr>
      <w:pBdr>
        <w:bottom w:val="single" w:sz="8" w:space="4" w:color="F07F09"/>
      </w:pBdr>
      <w:suppressAutoHyphens w:val="0"/>
      <w:spacing w:after="300"/>
      <w:contextualSpacing/>
    </w:pPr>
    <w:rPr>
      <w:rFonts w:ascii="Cambria" w:hAnsi="Cambria"/>
      <w:color w:val="252525"/>
      <w:spacing w:val="5"/>
      <w:kern w:val="28"/>
      <w:sz w:val="52"/>
      <w:szCs w:val="52"/>
      <w:lang w:eastAsia="en-US"/>
    </w:rPr>
  </w:style>
  <w:style w:type="character" w:customStyle="1" w:styleId="TitleChar">
    <w:name w:val="Title Char"/>
    <w:basedOn w:val="DefaultParagraphFont"/>
    <w:link w:val="Title"/>
    <w:rsid w:val="00AA4022"/>
    <w:rPr>
      <w:rFonts w:ascii="Cambria" w:eastAsia="Times New Roman" w:hAnsi="Cambria" w:cs="Times New Roman"/>
      <w:color w:val="252525"/>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AB465-8CDC-4429-B980-73B273AC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1557349</dc:creator>
  <cp:lastModifiedBy>1557349</cp:lastModifiedBy>
  <cp:revision>1</cp:revision>
  <cp:lastPrinted>2014-07-03T17:47:00Z</cp:lastPrinted>
  <dcterms:created xsi:type="dcterms:W3CDTF">2017-08-29T20:59:00Z</dcterms:created>
  <dcterms:modified xsi:type="dcterms:W3CDTF">2017-08-29T21:19:00Z</dcterms:modified>
</cp:coreProperties>
</file>